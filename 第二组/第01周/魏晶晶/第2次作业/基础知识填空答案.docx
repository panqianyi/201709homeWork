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6"/>
          <w:rFonts w:hint="eastAsia" w:ascii="微软雅黑" w:hAnsi="微软雅黑" w:eastAsia="微软雅黑" w:cs="微软雅黑"/>
          <w:b w:val="0"/>
          <w:bCs/>
          <w:color w:val="FF0000"/>
          <w:sz w:val="32"/>
          <w:szCs w:val="32"/>
        </w:rPr>
      </w:pPr>
      <w:r>
        <w:rPr>
          <w:rStyle w:val="6"/>
          <w:rFonts w:hint="eastAsia" w:ascii="微软雅黑" w:hAnsi="微软雅黑" w:eastAsia="微软雅黑" w:cs="微软雅黑"/>
          <w:b w:val="0"/>
          <w:bCs/>
          <w:color w:val="FF0000"/>
          <w:sz w:val="32"/>
          <w:szCs w:val="32"/>
        </w:rPr>
        <w:t>基础知识填空</w:t>
      </w:r>
    </w:p>
    <w:p>
      <w:pPr>
        <w:rPr>
          <w:rFonts w:hint="eastAsia" w:ascii="微软雅黑" w:hAnsi="微软雅黑" w:eastAsia="微软雅黑" w:cs="微软雅黑"/>
          <w:b w:val="0"/>
          <w:bCs/>
          <w:kern w:val="0"/>
          <w:sz w:val="15"/>
          <w:szCs w:val="15"/>
          <w:lang w:val="en-US" w:eastAsia="zh-CN"/>
        </w:rPr>
      </w:pPr>
      <w:r>
        <w:rPr>
          <w:rFonts w:hint="eastAsia" w:ascii="微软雅黑" w:hAnsi="微软雅黑" w:eastAsia="微软雅黑" w:cs="微软雅黑"/>
          <w:b w:val="0"/>
          <w:bCs/>
          <w:kern w:val="0"/>
          <w:sz w:val="21"/>
          <w:szCs w:val="21"/>
        </w:rPr>
        <w:t>JS中的数据类型包含哪些(要求详细)以及基本数据类型和引用数据类型的本质区别</w:t>
      </w:r>
      <w:r>
        <w:rPr>
          <w:rFonts w:hint="eastAsia" w:ascii="微软雅黑" w:hAnsi="微软雅黑" w:eastAsia="微软雅黑" w:cs="微软雅黑"/>
          <w:b w:val="0"/>
          <w:bCs/>
          <w:kern w:val="0"/>
          <w:sz w:val="21"/>
          <w:szCs w:val="21"/>
          <w:lang w:val="en-US" w:eastAsia="zh-CN"/>
        </w:rPr>
        <w:t>:</w:t>
      </w:r>
    </w:p>
    <w:p>
      <w:pPr>
        <w:rPr>
          <w:rFonts w:hint="eastAsia" w:ascii="微软雅黑" w:hAnsi="微软雅黑" w:eastAsia="微软雅黑" w:cs="微软雅黑"/>
          <w:b w:val="0"/>
          <w:bCs/>
          <w:color w:val="5B9BD5" w:themeColor="accent1"/>
          <w:kern w:val="0"/>
          <w:sz w:val="21"/>
          <w:szCs w:val="21"/>
          <w:lang w:val="en-US" w:eastAsia="zh-CN"/>
          <w14:textFill>
            <w14:solidFill>
              <w14:schemeClr w14:val="accent1"/>
            </w14:solidFill>
          </w14:textFill>
        </w:rPr>
      </w:pPr>
      <w:r>
        <w:rPr>
          <w:rFonts w:hint="eastAsia" w:ascii="微软雅黑" w:hAnsi="微软雅黑" w:eastAsia="微软雅黑" w:cs="微软雅黑"/>
          <w:b w:val="0"/>
          <w:bCs/>
          <w:color w:val="5B9BD5" w:themeColor="accent1"/>
          <w:kern w:val="0"/>
          <w:sz w:val="21"/>
          <w:szCs w:val="21"/>
          <w:lang w:val="en-US" w:eastAsia="zh-CN"/>
          <w14:textFill>
            <w14:solidFill>
              <w14:schemeClr w14:val="accent1"/>
            </w14:solidFill>
          </w14:textFill>
        </w:rPr>
        <w:t>1. JS中数据类型大致分为两种基本数据类型和引用数据类型，基本数据类型又可分为：number，string，boolean ,null ,undefined。引用数据类型又可分为对象数据类型和function函数类，对象数据类型又可细分出Object类，Array类，Math类，Date类，RegExp类等</w:t>
      </w:r>
    </w:p>
    <w:p>
      <w:pPr>
        <w:rPr>
          <w:rFonts w:hint="eastAsia" w:ascii="微软雅黑" w:hAnsi="微软雅黑" w:eastAsia="微软雅黑" w:cs="微软雅黑"/>
          <w:b w:val="0"/>
          <w:bCs/>
          <w:color w:val="5B9BD5" w:themeColor="accent1"/>
          <w:kern w:val="0"/>
          <w:sz w:val="21"/>
          <w:szCs w:val="21"/>
          <w:lang w:val="en-US" w:eastAsia="zh-CN"/>
          <w14:textFill>
            <w14:solidFill>
              <w14:schemeClr w14:val="accent1"/>
            </w14:solidFill>
          </w14:textFill>
        </w:rPr>
      </w:pPr>
      <w:r>
        <w:rPr>
          <w:rFonts w:hint="eastAsia" w:ascii="微软雅黑" w:hAnsi="微软雅黑" w:eastAsia="微软雅黑" w:cs="微软雅黑"/>
          <w:b w:val="0"/>
          <w:bCs/>
          <w:color w:val="5B9BD5" w:themeColor="accent1"/>
          <w:kern w:val="0"/>
          <w:sz w:val="21"/>
          <w:szCs w:val="21"/>
          <w:lang w:val="en-US" w:eastAsia="zh-CN"/>
          <w14:textFill>
            <w14:solidFill>
              <w14:schemeClr w14:val="accent1"/>
            </w14:solidFill>
          </w14:textFill>
        </w:rPr>
        <w:t>2. JS中基本数据类型和引用数据类型的本质区别是基本数据类型是操作值的，引用数据类型是操作地址的</w:t>
      </w:r>
    </w:p>
    <w:p>
      <w:pPr>
        <w:rPr>
          <w:rFonts w:hint="eastAsia" w:ascii="微软雅黑" w:hAnsi="微软雅黑" w:eastAsia="微软雅黑" w:cs="微软雅黑"/>
          <w:b w:val="0"/>
          <w:bCs/>
          <w:kern w:val="0"/>
          <w:sz w:val="21"/>
          <w:szCs w:val="21"/>
        </w:rPr>
      </w:pPr>
      <w:r>
        <w:rPr>
          <w:rFonts w:hint="eastAsia" w:ascii="微软雅黑" w:hAnsi="微软雅黑" w:eastAsia="微软雅黑" w:cs="微软雅黑"/>
          <w:b w:val="0"/>
          <w:bCs/>
          <w:kern w:val="0"/>
          <w:sz w:val="21"/>
          <w:szCs w:val="21"/>
        </w:rPr>
        <w:t xml:space="preserve"> JS中如何的检测数据类型(写出四种方法)</w:t>
      </w:r>
    </w:p>
    <w:p>
      <w:pPr>
        <w:rPr>
          <w:rFonts w:hint="eastAsia" w:ascii="微软雅黑" w:hAnsi="微软雅黑" w:eastAsia="微软雅黑" w:cs="微软雅黑"/>
          <w:b w:val="0"/>
          <w:bCs/>
          <w:color w:val="00B0F0"/>
          <w:kern w:val="0"/>
          <w:sz w:val="21"/>
          <w:szCs w:val="21"/>
          <w:lang w:val="en-US" w:eastAsia="zh-CN"/>
        </w:rPr>
      </w:pPr>
      <w:r>
        <w:rPr>
          <w:rFonts w:hint="eastAsia" w:ascii="微软雅黑" w:hAnsi="微软雅黑" w:eastAsia="微软雅黑" w:cs="微软雅黑"/>
          <w:b w:val="0"/>
          <w:bCs/>
          <w:color w:val="00B0F0"/>
          <w:kern w:val="0"/>
          <w:sz w:val="21"/>
          <w:szCs w:val="21"/>
          <w:lang w:val="en-US" w:eastAsia="zh-CN"/>
        </w:rPr>
        <w:t>检测数据类型的方法：</w:t>
      </w:r>
    </w:p>
    <w:p>
      <w:pPr>
        <w:numPr>
          <w:ilvl w:val="0"/>
          <w:numId w:val="1"/>
        </w:numPr>
        <w:rPr>
          <w:rFonts w:hint="eastAsia" w:ascii="微软雅黑" w:hAnsi="微软雅黑" w:eastAsia="微软雅黑" w:cs="微软雅黑"/>
          <w:b w:val="0"/>
          <w:bCs/>
          <w:color w:val="00B0F0"/>
          <w:kern w:val="0"/>
          <w:sz w:val="21"/>
          <w:szCs w:val="21"/>
          <w:lang w:val="en-US" w:eastAsia="zh-CN"/>
        </w:rPr>
      </w:pPr>
      <w:r>
        <w:rPr>
          <w:rFonts w:hint="eastAsia" w:ascii="微软雅黑" w:hAnsi="微软雅黑" w:eastAsia="微软雅黑" w:cs="微软雅黑"/>
          <w:b w:val="0"/>
          <w:bCs/>
          <w:color w:val="00B0F0"/>
          <w:kern w:val="0"/>
          <w:sz w:val="21"/>
          <w:szCs w:val="21"/>
          <w:lang w:val="en-US" w:eastAsia="zh-CN"/>
        </w:rPr>
        <w:t>typeof 用来检测数据类型的运算符</w:t>
      </w:r>
    </w:p>
    <w:p>
      <w:pPr>
        <w:numPr>
          <w:ilvl w:val="0"/>
          <w:numId w:val="0"/>
        </w:numPr>
        <w:rPr>
          <w:rFonts w:hint="eastAsia" w:ascii="微软雅黑" w:hAnsi="微软雅黑" w:eastAsia="微软雅黑" w:cs="微软雅黑"/>
          <w:b w:val="0"/>
          <w:bCs/>
          <w:color w:val="00B0F0"/>
          <w:kern w:val="0"/>
          <w:sz w:val="21"/>
          <w:szCs w:val="21"/>
          <w:lang w:val="en-US" w:eastAsia="zh-CN"/>
        </w:rPr>
      </w:pPr>
      <w:r>
        <w:rPr>
          <w:rFonts w:hint="eastAsia" w:ascii="微软雅黑" w:hAnsi="微软雅黑" w:eastAsia="微软雅黑" w:cs="微软雅黑"/>
          <w:b w:val="0"/>
          <w:bCs/>
          <w:color w:val="00B0F0"/>
          <w:kern w:val="0"/>
          <w:sz w:val="21"/>
          <w:szCs w:val="21"/>
          <w:lang w:val="en-US" w:eastAsia="zh-CN"/>
        </w:rPr>
        <w:t>2、instanceof  检测某一个实例是否属于某一个类</w:t>
      </w:r>
    </w:p>
    <w:p>
      <w:pPr>
        <w:numPr>
          <w:ilvl w:val="0"/>
          <w:numId w:val="0"/>
        </w:numPr>
        <w:rPr>
          <w:rFonts w:hint="eastAsia" w:ascii="微软雅黑" w:hAnsi="微软雅黑" w:eastAsia="微软雅黑" w:cs="微软雅黑"/>
          <w:b w:val="0"/>
          <w:bCs/>
          <w:color w:val="00B0F0"/>
          <w:kern w:val="0"/>
          <w:sz w:val="21"/>
          <w:szCs w:val="21"/>
          <w:lang w:val="en-US" w:eastAsia="zh-CN"/>
        </w:rPr>
      </w:pPr>
      <w:r>
        <w:rPr>
          <w:rFonts w:hint="eastAsia" w:ascii="微软雅黑" w:hAnsi="微软雅黑" w:eastAsia="微软雅黑" w:cs="微软雅黑"/>
          <w:b w:val="0"/>
          <w:bCs/>
          <w:color w:val="00B0F0"/>
          <w:kern w:val="0"/>
          <w:sz w:val="21"/>
          <w:szCs w:val="21"/>
          <w:lang w:val="en-US" w:eastAsia="zh-CN"/>
        </w:rPr>
        <w:t>3、Constructor 检测某一个实例是否属于某一个类</w:t>
      </w:r>
    </w:p>
    <w:p>
      <w:pPr>
        <w:numPr>
          <w:ilvl w:val="0"/>
          <w:numId w:val="0"/>
        </w:numPr>
        <w:rPr>
          <w:rFonts w:hint="eastAsia" w:ascii="微软雅黑" w:hAnsi="微软雅黑" w:eastAsia="微软雅黑" w:cs="微软雅黑"/>
          <w:b w:val="0"/>
          <w:bCs/>
          <w:color w:val="00B0F0"/>
          <w:kern w:val="0"/>
          <w:sz w:val="21"/>
          <w:szCs w:val="21"/>
          <w:lang w:val="en-US" w:eastAsia="zh-CN"/>
        </w:rPr>
      </w:pPr>
      <w:r>
        <w:rPr>
          <w:rFonts w:hint="eastAsia" w:ascii="微软雅黑" w:hAnsi="微软雅黑" w:eastAsia="微软雅黑" w:cs="微软雅黑"/>
          <w:b w:val="0"/>
          <w:bCs/>
          <w:color w:val="00B0F0"/>
          <w:kern w:val="0"/>
          <w:sz w:val="21"/>
          <w:szCs w:val="21"/>
          <w:lang w:val="en-US" w:eastAsia="zh-CN"/>
        </w:rPr>
        <w:t>4、Object.prototype.toString.call(value) 找到Object原型上的toString方法,让方法执行,并且让方法中的this变为value(value-&gt;就是我们要检测数据类型的值)</w:t>
      </w:r>
    </w:p>
    <w:p>
      <w:pPr>
        <w:numPr>
          <w:ilvl w:val="0"/>
          <w:numId w:val="0"/>
        </w:numPr>
        <w:rPr>
          <w:rFonts w:hint="eastAsia" w:ascii="微软雅黑" w:hAnsi="微软雅黑" w:eastAsia="微软雅黑" w:cs="微软雅黑"/>
          <w:b w:val="0"/>
          <w:bCs/>
          <w:color w:val="00B0F0"/>
          <w:kern w:val="0"/>
          <w:sz w:val="21"/>
          <w:szCs w:val="21"/>
          <w:lang w:val="en-US" w:eastAsia="zh-CN"/>
        </w:rPr>
      </w:pPr>
      <w:r>
        <w:rPr>
          <w:rFonts w:hint="eastAsia" w:ascii="微软雅黑" w:hAnsi="微软雅黑" w:eastAsia="微软雅黑" w:cs="微软雅黑"/>
          <w:b w:val="0"/>
          <w:bCs/>
          <w:kern w:val="0"/>
          <w:sz w:val="21"/>
          <w:szCs w:val="21"/>
        </w:rPr>
        <w:t>JS中判断某个值是否是一个有效数字的方法是</w:t>
      </w:r>
      <w:r>
        <w:rPr>
          <w:rFonts w:hint="eastAsia" w:ascii="微软雅黑" w:hAnsi="微软雅黑" w:eastAsia="微软雅黑" w:cs="微软雅黑"/>
          <w:b w:val="0"/>
          <w:bCs/>
          <w:kern w:val="0"/>
          <w:sz w:val="21"/>
          <w:szCs w:val="21"/>
          <w:lang w:eastAsia="zh-CN"/>
        </w:rPr>
        <w:t>：</w:t>
      </w:r>
      <w:r>
        <w:rPr>
          <w:rFonts w:hint="eastAsia" w:ascii="微软雅黑" w:hAnsi="微软雅黑" w:eastAsia="微软雅黑" w:cs="微软雅黑"/>
          <w:b w:val="0"/>
          <w:bCs/>
          <w:color w:val="00B0F0"/>
          <w:kern w:val="0"/>
          <w:sz w:val="21"/>
          <w:szCs w:val="21"/>
          <w:lang w:val="en-US" w:eastAsia="zh-CN"/>
        </w:rPr>
        <w:t>isNaN（）</w:t>
      </w:r>
    </w:p>
    <w:p>
      <w:pPr>
        <w:numPr>
          <w:ilvl w:val="0"/>
          <w:numId w:val="0"/>
        </w:numPr>
        <w:rPr>
          <w:rFonts w:hint="eastAsia" w:ascii="微软雅黑" w:hAnsi="微软雅黑" w:eastAsia="微软雅黑" w:cs="微软雅黑"/>
          <w:b w:val="0"/>
          <w:bCs/>
          <w:kern w:val="0"/>
          <w:sz w:val="21"/>
          <w:szCs w:val="21"/>
          <w:lang w:eastAsia="zh-CN"/>
        </w:rPr>
      </w:pPr>
      <w:r>
        <w:rPr>
          <w:rFonts w:hint="eastAsia" w:ascii="微软雅黑" w:hAnsi="微软雅黑" w:eastAsia="微软雅黑" w:cs="微软雅黑"/>
          <w:b w:val="0"/>
          <w:bCs/>
          <w:kern w:val="0"/>
          <w:sz w:val="21"/>
          <w:szCs w:val="21"/>
        </w:rPr>
        <w:t xml:space="preserve"> 想要接收函数执行的时候传递的参数，都可以如何的处理</w:t>
      </w:r>
      <w:r>
        <w:rPr>
          <w:rFonts w:hint="eastAsia" w:ascii="微软雅黑" w:hAnsi="微软雅黑" w:eastAsia="微软雅黑" w:cs="微软雅黑"/>
          <w:b w:val="0"/>
          <w:bCs/>
          <w:kern w:val="0"/>
          <w:sz w:val="21"/>
          <w:szCs w:val="21"/>
          <w:lang w:eastAsia="zh-CN"/>
        </w:rPr>
        <w:t>：</w:t>
      </w:r>
    </w:p>
    <w:p>
      <w:pPr>
        <w:numPr>
          <w:ilvl w:val="0"/>
          <w:numId w:val="0"/>
        </w:numPr>
        <w:rPr>
          <w:rFonts w:hint="eastAsia" w:ascii="微软雅黑" w:hAnsi="微软雅黑" w:eastAsia="微软雅黑" w:cs="微软雅黑"/>
          <w:b w:val="0"/>
          <w:bCs/>
          <w:color w:val="00B0F0"/>
          <w:kern w:val="0"/>
          <w:sz w:val="21"/>
          <w:szCs w:val="21"/>
          <w:lang w:val="en-US" w:eastAsia="zh-CN"/>
        </w:rPr>
      </w:pPr>
      <w:r>
        <w:rPr>
          <w:rFonts w:hint="eastAsia" w:ascii="微软雅黑" w:hAnsi="微软雅黑" w:eastAsia="微软雅黑" w:cs="微软雅黑"/>
          <w:b w:val="0"/>
          <w:bCs/>
          <w:color w:val="00B0F0"/>
          <w:kern w:val="0"/>
          <w:sz w:val="21"/>
          <w:szCs w:val="21"/>
          <w:lang w:val="en-US" w:eastAsia="zh-CN"/>
        </w:rPr>
        <w:t>设置形参和arguments</w:t>
      </w:r>
    </w:p>
    <w:p>
      <w:pPr>
        <w:numPr>
          <w:ilvl w:val="0"/>
          <w:numId w:val="0"/>
        </w:numPr>
        <w:rPr>
          <w:rFonts w:hint="eastAsia" w:ascii="微软雅黑" w:hAnsi="微软雅黑" w:eastAsia="微软雅黑" w:cs="微软雅黑"/>
          <w:b w:val="0"/>
          <w:bCs/>
          <w:kern w:val="0"/>
          <w:sz w:val="21"/>
          <w:szCs w:val="21"/>
        </w:rPr>
      </w:pPr>
      <w:r>
        <w:rPr>
          <w:rFonts w:hint="eastAsia" w:ascii="微软雅黑" w:hAnsi="微软雅黑" w:eastAsia="微软雅黑" w:cs="微软雅黑"/>
          <w:b w:val="0"/>
          <w:bCs/>
          <w:kern w:val="0"/>
          <w:sz w:val="21"/>
          <w:szCs w:val="21"/>
        </w:rPr>
        <w:t>将其他的数据类型转化为number类型的方式有那些</w:t>
      </w:r>
    </w:p>
    <w:p>
      <w:pPr>
        <w:numPr>
          <w:ilvl w:val="0"/>
          <w:numId w:val="0"/>
        </w:numPr>
        <w:rPr>
          <w:rFonts w:hint="eastAsia" w:ascii="微软雅黑" w:hAnsi="微软雅黑" w:eastAsia="微软雅黑" w:cs="微软雅黑"/>
          <w:b w:val="0"/>
          <w:bCs/>
          <w:color w:val="00B0F0"/>
          <w:kern w:val="0"/>
          <w:sz w:val="21"/>
          <w:szCs w:val="21"/>
          <w:lang w:val="en-US" w:eastAsia="zh-CN"/>
        </w:rPr>
      </w:pPr>
      <w:r>
        <w:rPr>
          <w:rFonts w:hint="eastAsia" w:ascii="微软雅黑" w:hAnsi="微软雅黑" w:eastAsia="微软雅黑" w:cs="微软雅黑"/>
          <w:b w:val="0"/>
          <w:bCs/>
          <w:color w:val="00B0F0"/>
          <w:kern w:val="0"/>
          <w:sz w:val="21"/>
          <w:szCs w:val="21"/>
          <w:lang w:val="en-US" w:eastAsia="zh-CN"/>
        </w:rPr>
        <w:t>Number()</w:t>
      </w:r>
    </w:p>
    <w:p>
      <w:pPr>
        <w:numPr>
          <w:ilvl w:val="0"/>
          <w:numId w:val="0"/>
        </w:numPr>
        <w:rPr>
          <w:rFonts w:hint="eastAsia" w:ascii="微软雅黑" w:hAnsi="微软雅黑" w:eastAsia="微软雅黑" w:cs="微软雅黑"/>
          <w:b w:val="0"/>
          <w:bCs/>
          <w:color w:val="00B0F0"/>
          <w:kern w:val="0"/>
          <w:sz w:val="21"/>
          <w:szCs w:val="21"/>
          <w:lang w:val="en-US" w:eastAsia="zh-CN"/>
        </w:rPr>
      </w:pPr>
      <w:r>
        <w:rPr>
          <w:rFonts w:hint="eastAsia" w:ascii="微软雅黑" w:hAnsi="微软雅黑" w:eastAsia="微软雅黑" w:cs="微软雅黑"/>
          <w:b w:val="0"/>
          <w:bCs/>
          <w:color w:val="00B0F0"/>
          <w:kern w:val="0"/>
          <w:sz w:val="21"/>
          <w:szCs w:val="21"/>
          <w:lang w:val="en-US" w:eastAsia="zh-CN"/>
        </w:rPr>
        <w:t>ParsentInt()</w:t>
      </w:r>
    </w:p>
    <w:p>
      <w:pPr>
        <w:numPr>
          <w:ilvl w:val="0"/>
          <w:numId w:val="0"/>
        </w:numPr>
        <w:rPr>
          <w:rFonts w:hint="eastAsia" w:ascii="微软雅黑" w:hAnsi="微软雅黑" w:eastAsia="微软雅黑" w:cs="微软雅黑"/>
          <w:b w:val="0"/>
          <w:bCs/>
          <w:color w:val="00B0F0"/>
          <w:kern w:val="0"/>
          <w:sz w:val="21"/>
          <w:szCs w:val="21"/>
          <w:lang w:val="en-US" w:eastAsia="zh-CN"/>
        </w:rPr>
      </w:pPr>
      <w:r>
        <w:rPr>
          <w:rFonts w:hint="eastAsia" w:ascii="微软雅黑" w:hAnsi="微软雅黑" w:eastAsia="微软雅黑" w:cs="微软雅黑"/>
          <w:b w:val="0"/>
          <w:bCs/>
          <w:color w:val="00B0F0"/>
          <w:kern w:val="0"/>
          <w:sz w:val="21"/>
          <w:szCs w:val="21"/>
          <w:lang w:val="en-US" w:eastAsia="zh-CN"/>
        </w:rPr>
        <w:t>PaerentFloat()</w:t>
      </w:r>
    </w:p>
    <w:p>
      <w:pPr>
        <w:numPr>
          <w:ilvl w:val="0"/>
          <w:numId w:val="2"/>
        </w:numPr>
        <w:rPr>
          <w:rFonts w:hint="eastAsia" w:ascii="微软雅黑" w:hAnsi="微软雅黑" w:eastAsia="微软雅黑" w:cs="微软雅黑"/>
          <w:b w:val="0"/>
          <w:bCs/>
          <w:color w:val="FF0000"/>
          <w:kern w:val="0"/>
          <w:sz w:val="21"/>
          <w:szCs w:val="21"/>
        </w:rPr>
      </w:pPr>
      <w:r>
        <w:rPr>
          <w:rStyle w:val="6"/>
          <w:rFonts w:hint="eastAsia" w:ascii="微软雅黑" w:hAnsi="微软雅黑" w:eastAsia="微软雅黑" w:cs="微软雅黑"/>
          <w:b w:val="0"/>
          <w:bCs/>
          <w:color w:val="FF0000"/>
          <w:sz w:val="21"/>
          <w:szCs w:val="21"/>
        </w:rPr>
        <w:t>写出DOM中常用的方法和属性</w:t>
      </w:r>
      <w:r>
        <w:rPr>
          <w:rFonts w:hint="eastAsia" w:ascii="微软雅黑" w:hAnsi="微软雅黑" w:eastAsia="微软雅黑" w:cs="微软雅黑"/>
          <w:b w:val="0"/>
          <w:bCs/>
          <w:color w:val="FF0000"/>
          <w:kern w:val="0"/>
          <w:sz w:val="21"/>
          <w:szCs w:val="21"/>
        </w:rPr>
        <w:t xml:space="preserve">  </w:t>
      </w:r>
    </w:p>
    <w:p>
      <w:pPr>
        <w:numPr>
          <w:ilvl w:val="0"/>
          <w:numId w:val="0"/>
        </w:numPr>
        <w:rPr>
          <w:rFonts w:hint="eastAsia" w:ascii="微软雅黑" w:hAnsi="微软雅黑" w:eastAsia="微软雅黑" w:cs="微软雅黑"/>
          <w:b w:val="0"/>
          <w:bCs/>
          <w:color w:val="00B0F0"/>
          <w:kern w:val="0"/>
          <w:sz w:val="21"/>
          <w:szCs w:val="21"/>
          <w:lang w:val="en-US" w:eastAsia="zh-CN"/>
        </w:rPr>
      </w:pPr>
      <w:r>
        <w:rPr>
          <w:rFonts w:hint="eastAsia" w:ascii="微软雅黑" w:hAnsi="微软雅黑" w:eastAsia="微软雅黑" w:cs="微软雅黑"/>
          <w:b w:val="0"/>
          <w:bCs/>
          <w:kern w:val="0"/>
          <w:sz w:val="21"/>
          <w:szCs w:val="21"/>
        </w:rPr>
        <w:t>有一个div:&lt;div  class=”w”name=”h”id=”div1”&gt;&lt;/div&gt;我想获取这</w:t>
      </w:r>
      <w:r>
        <w:rPr>
          <w:rFonts w:hint="eastAsia" w:ascii="微软雅黑" w:hAnsi="微软雅黑" w:eastAsia="微软雅黑" w:cs="微软雅黑"/>
          <w:b w:val="0"/>
          <w:bCs/>
          <w:color w:val="FF0000"/>
          <w:kern w:val="0"/>
          <w:sz w:val="21"/>
          <w:szCs w:val="21"/>
        </w:rPr>
        <w:t>一个</w:t>
      </w:r>
      <w:r>
        <w:rPr>
          <w:rFonts w:hint="eastAsia" w:ascii="微软雅黑" w:hAnsi="微软雅黑" w:eastAsia="微软雅黑" w:cs="微软雅黑"/>
          <w:b w:val="0"/>
          <w:bCs/>
          <w:kern w:val="0"/>
          <w:sz w:val="21"/>
          <w:szCs w:val="21"/>
        </w:rPr>
        <w:t>div你有几种解决办法(不考虑兼容)：_</w:t>
      </w:r>
      <w:r>
        <w:rPr>
          <w:rFonts w:hint="eastAsia" w:ascii="微软雅黑" w:hAnsi="微软雅黑" w:eastAsia="微软雅黑" w:cs="微软雅黑"/>
          <w:b w:val="0"/>
          <w:bCs/>
          <w:color w:val="00B0F0"/>
          <w:kern w:val="0"/>
          <w:sz w:val="21"/>
          <w:szCs w:val="21"/>
          <w:lang w:val="en-US" w:eastAsia="zh-CN"/>
        </w:rPr>
        <w:t>(1)document.getElementById(</w:t>
      </w:r>
      <w:r>
        <w:rPr>
          <w:rFonts w:hint="default" w:ascii="微软雅黑" w:hAnsi="微软雅黑" w:eastAsia="微软雅黑" w:cs="微软雅黑"/>
          <w:b w:val="0"/>
          <w:bCs/>
          <w:color w:val="00B0F0"/>
          <w:kern w:val="0"/>
          <w:sz w:val="21"/>
          <w:szCs w:val="21"/>
          <w:lang w:val="en-US" w:eastAsia="zh-CN"/>
        </w:rPr>
        <w:t>“</w:t>
      </w:r>
      <w:r>
        <w:rPr>
          <w:rFonts w:hint="eastAsia" w:ascii="微软雅黑" w:hAnsi="微软雅黑" w:eastAsia="微软雅黑" w:cs="微软雅黑"/>
          <w:b w:val="0"/>
          <w:bCs/>
          <w:color w:val="00B0F0"/>
          <w:kern w:val="0"/>
          <w:sz w:val="21"/>
          <w:szCs w:val="21"/>
          <w:lang w:val="en-US" w:eastAsia="zh-CN"/>
        </w:rPr>
        <w:t>div1</w:t>
      </w:r>
      <w:r>
        <w:rPr>
          <w:rFonts w:hint="default" w:ascii="微软雅黑" w:hAnsi="微软雅黑" w:eastAsia="微软雅黑" w:cs="微软雅黑"/>
          <w:b w:val="0"/>
          <w:bCs/>
          <w:color w:val="00B0F0"/>
          <w:kern w:val="0"/>
          <w:sz w:val="21"/>
          <w:szCs w:val="21"/>
          <w:lang w:val="en-US" w:eastAsia="zh-CN"/>
        </w:rPr>
        <w:t>”</w:t>
      </w:r>
      <w:r>
        <w:rPr>
          <w:rFonts w:hint="eastAsia" w:ascii="微软雅黑" w:hAnsi="微软雅黑" w:eastAsia="微软雅黑" w:cs="微软雅黑"/>
          <w:b w:val="0"/>
          <w:bCs/>
          <w:color w:val="00B0F0"/>
          <w:kern w:val="0"/>
          <w:sz w:val="21"/>
          <w:szCs w:val="21"/>
          <w:lang w:val="en-US" w:eastAsia="zh-CN"/>
        </w:rPr>
        <w:t>),(2)document.getElementsByName(</w:t>
      </w:r>
      <w:r>
        <w:rPr>
          <w:rFonts w:hint="default" w:ascii="微软雅黑" w:hAnsi="微软雅黑" w:eastAsia="微软雅黑" w:cs="微软雅黑"/>
          <w:b w:val="0"/>
          <w:bCs/>
          <w:color w:val="00B0F0"/>
          <w:kern w:val="0"/>
          <w:sz w:val="21"/>
          <w:szCs w:val="21"/>
          <w:lang w:val="en-US" w:eastAsia="zh-CN"/>
        </w:rPr>
        <w:t>“</w:t>
      </w:r>
      <w:r>
        <w:rPr>
          <w:rFonts w:hint="eastAsia" w:ascii="微软雅黑" w:hAnsi="微软雅黑" w:eastAsia="微软雅黑" w:cs="微软雅黑"/>
          <w:b w:val="0"/>
          <w:bCs/>
          <w:color w:val="00B0F0"/>
          <w:kern w:val="0"/>
          <w:sz w:val="21"/>
          <w:szCs w:val="21"/>
          <w:lang w:val="en-US" w:eastAsia="zh-CN"/>
        </w:rPr>
        <w:t>h</w:t>
      </w:r>
      <w:r>
        <w:rPr>
          <w:rFonts w:hint="default" w:ascii="微软雅黑" w:hAnsi="微软雅黑" w:eastAsia="微软雅黑" w:cs="微软雅黑"/>
          <w:b w:val="0"/>
          <w:bCs/>
          <w:color w:val="00B0F0"/>
          <w:kern w:val="0"/>
          <w:sz w:val="21"/>
          <w:szCs w:val="21"/>
          <w:lang w:val="en-US" w:eastAsia="zh-CN"/>
        </w:rPr>
        <w:t>”</w:t>
      </w:r>
      <w:r>
        <w:rPr>
          <w:rFonts w:hint="eastAsia" w:ascii="微软雅黑" w:hAnsi="微软雅黑" w:eastAsia="微软雅黑" w:cs="微软雅黑"/>
          <w:b w:val="0"/>
          <w:bCs/>
          <w:color w:val="00B0F0"/>
          <w:kern w:val="0"/>
          <w:sz w:val="21"/>
          <w:szCs w:val="21"/>
          <w:lang w:val="en-US" w:eastAsia="zh-CN"/>
        </w:rPr>
        <w:t>)[0],(3)context.getElenmentsByClassName(</w:t>
      </w:r>
      <w:r>
        <w:rPr>
          <w:rFonts w:hint="default" w:ascii="微软雅黑" w:hAnsi="微软雅黑" w:eastAsia="微软雅黑" w:cs="微软雅黑"/>
          <w:b w:val="0"/>
          <w:bCs/>
          <w:color w:val="00B0F0"/>
          <w:kern w:val="0"/>
          <w:sz w:val="21"/>
          <w:szCs w:val="21"/>
          <w:lang w:val="en-US" w:eastAsia="zh-CN"/>
        </w:rPr>
        <w:t>“</w:t>
      </w:r>
      <w:r>
        <w:rPr>
          <w:rFonts w:hint="eastAsia" w:ascii="微软雅黑" w:hAnsi="微软雅黑" w:eastAsia="微软雅黑" w:cs="微软雅黑"/>
          <w:b w:val="0"/>
          <w:bCs/>
          <w:color w:val="00B0F0"/>
          <w:kern w:val="0"/>
          <w:sz w:val="21"/>
          <w:szCs w:val="21"/>
          <w:lang w:val="en-US" w:eastAsia="zh-CN"/>
        </w:rPr>
        <w:t>w</w:t>
      </w:r>
      <w:r>
        <w:rPr>
          <w:rFonts w:hint="default" w:ascii="微软雅黑" w:hAnsi="微软雅黑" w:eastAsia="微软雅黑" w:cs="微软雅黑"/>
          <w:b w:val="0"/>
          <w:bCs/>
          <w:color w:val="00B0F0"/>
          <w:kern w:val="0"/>
          <w:sz w:val="21"/>
          <w:szCs w:val="21"/>
          <w:lang w:val="en-US" w:eastAsia="zh-CN"/>
        </w:rPr>
        <w:t>”</w:t>
      </w:r>
      <w:r>
        <w:rPr>
          <w:rFonts w:hint="eastAsia" w:ascii="微软雅黑" w:hAnsi="微软雅黑" w:eastAsia="微软雅黑" w:cs="微软雅黑"/>
          <w:b w:val="0"/>
          <w:bCs/>
          <w:color w:val="00B0F0"/>
          <w:kern w:val="0"/>
          <w:sz w:val="21"/>
          <w:szCs w:val="21"/>
          <w:lang w:val="en-US" w:eastAsia="zh-CN"/>
        </w:rPr>
        <w:t>)[0],(4)context.getElementsByTagName(</w:t>
      </w:r>
      <w:r>
        <w:rPr>
          <w:rFonts w:hint="default" w:ascii="微软雅黑" w:hAnsi="微软雅黑" w:eastAsia="微软雅黑" w:cs="微软雅黑"/>
          <w:b w:val="0"/>
          <w:bCs/>
          <w:color w:val="00B0F0"/>
          <w:kern w:val="0"/>
          <w:sz w:val="21"/>
          <w:szCs w:val="21"/>
          <w:lang w:val="en-US" w:eastAsia="zh-CN"/>
        </w:rPr>
        <w:t>“</w:t>
      </w:r>
      <w:r>
        <w:rPr>
          <w:rFonts w:hint="eastAsia" w:ascii="微软雅黑" w:hAnsi="微软雅黑" w:eastAsia="微软雅黑" w:cs="微软雅黑"/>
          <w:b w:val="0"/>
          <w:bCs/>
          <w:color w:val="00B0F0"/>
          <w:kern w:val="0"/>
          <w:sz w:val="21"/>
          <w:szCs w:val="21"/>
          <w:lang w:val="en-US" w:eastAsia="zh-CN"/>
        </w:rPr>
        <w:t>div</w:t>
      </w:r>
      <w:r>
        <w:rPr>
          <w:rFonts w:hint="default" w:ascii="微软雅黑" w:hAnsi="微软雅黑" w:eastAsia="微软雅黑" w:cs="微软雅黑"/>
          <w:b w:val="0"/>
          <w:bCs/>
          <w:color w:val="00B0F0"/>
          <w:kern w:val="0"/>
          <w:sz w:val="21"/>
          <w:szCs w:val="21"/>
          <w:lang w:val="en-US" w:eastAsia="zh-CN"/>
        </w:rPr>
        <w:t>”</w:t>
      </w:r>
      <w:r>
        <w:rPr>
          <w:rFonts w:hint="eastAsia" w:ascii="微软雅黑" w:hAnsi="微软雅黑" w:eastAsia="微软雅黑" w:cs="微软雅黑"/>
          <w:b w:val="0"/>
          <w:bCs/>
          <w:color w:val="00B0F0"/>
          <w:kern w:val="0"/>
          <w:sz w:val="21"/>
          <w:szCs w:val="21"/>
          <w:lang w:val="en-US" w:eastAsia="zh-CN"/>
        </w:rPr>
        <w:t>)[0]</w:t>
      </w:r>
    </w:p>
    <w:p>
      <w:pPr>
        <w:numPr>
          <w:ilvl w:val="0"/>
          <w:numId w:val="0"/>
        </w:numPr>
        <w:rPr>
          <w:rFonts w:hint="eastAsia" w:ascii="微软雅黑" w:hAnsi="微软雅黑" w:eastAsia="微软雅黑" w:cs="微软雅黑"/>
          <w:b w:val="0"/>
          <w:bCs/>
          <w:kern w:val="0"/>
          <w:sz w:val="21"/>
          <w:szCs w:val="21"/>
        </w:rPr>
      </w:pPr>
      <w:r>
        <w:rPr>
          <w:rFonts w:hint="eastAsia" w:ascii="微软雅黑" w:hAnsi="微软雅黑" w:eastAsia="微软雅黑" w:cs="微软雅黑"/>
          <w:b w:val="0"/>
          <w:bCs/>
          <w:kern w:val="0"/>
          <w:sz w:val="21"/>
          <w:szCs w:val="21"/>
        </w:rPr>
        <w:t>获取当前浏览器屏幕的宽度和高度(兼容所有的浏览器)</w:t>
      </w:r>
    </w:p>
    <w:p>
      <w:pPr>
        <w:jc w:val="left"/>
        <w:rPr>
          <w:rFonts w:ascii="Consolas" w:hAnsi="Consolas" w:eastAsia="Consolas" w:cs="Consolas"/>
          <w:b w:val="0"/>
          <w:i w:val="0"/>
          <w:caps w:val="0"/>
          <w:color w:val="00B0F0"/>
          <w:spacing w:val="0"/>
          <w:sz w:val="18"/>
          <w:szCs w:val="18"/>
          <w:shd w:val="clear" w:fill="F4F4F4"/>
        </w:rPr>
      </w:pPr>
      <w:r>
        <w:rPr>
          <w:rFonts w:hint="eastAsia" w:ascii="微软雅黑" w:hAnsi="微软雅黑" w:eastAsia="微软雅黑" w:cs="微软雅黑"/>
          <w:b w:val="0"/>
          <w:bCs/>
          <w:color w:val="00B0F0"/>
          <w:kern w:val="0"/>
          <w:sz w:val="21"/>
          <w:szCs w:val="21"/>
          <w:lang w:val="en-US" w:eastAsia="zh-CN"/>
        </w:rPr>
        <w:t>document.documentElement.clientWidth/</w:t>
      </w:r>
      <w:r>
        <w:rPr>
          <w:rFonts w:ascii="Consolas" w:hAnsi="Consolas" w:eastAsia="Consolas" w:cs="Consolas"/>
          <w:b w:val="0"/>
          <w:i w:val="0"/>
          <w:caps w:val="0"/>
          <w:color w:val="00B0F0"/>
          <w:spacing w:val="0"/>
          <w:sz w:val="18"/>
          <w:szCs w:val="18"/>
          <w:shd w:val="clear" w:fill="F4F4F4"/>
        </w:rPr>
        <w:t>document.</w:t>
      </w:r>
      <w:r>
        <w:rPr>
          <w:rFonts w:hint="eastAsia" w:ascii="Consolas" w:hAnsi="Consolas" w:eastAsia="宋体" w:cs="Consolas"/>
          <w:b w:val="0"/>
          <w:i w:val="0"/>
          <w:caps w:val="0"/>
          <w:color w:val="00B0F0"/>
          <w:spacing w:val="0"/>
          <w:sz w:val="18"/>
          <w:szCs w:val="18"/>
          <w:shd w:val="clear" w:fill="F4F4F4"/>
          <w:lang w:val="en-US" w:eastAsia="zh-CN"/>
        </w:rPr>
        <w:t>body</w:t>
      </w:r>
      <w:r>
        <w:rPr>
          <w:rFonts w:ascii="Consolas" w:hAnsi="Consolas" w:eastAsia="Consolas" w:cs="Consolas"/>
          <w:b w:val="0"/>
          <w:i w:val="0"/>
          <w:caps w:val="0"/>
          <w:color w:val="00B0F0"/>
          <w:spacing w:val="0"/>
          <w:sz w:val="18"/>
          <w:szCs w:val="18"/>
          <w:shd w:val="clear" w:fill="F4F4F4"/>
        </w:rPr>
        <w:t>.clientWidth</w:t>
      </w:r>
    </w:p>
    <w:p>
      <w:pPr>
        <w:jc w:val="left"/>
        <w:rPr>
          <w:rFonts w:hint="eastAsia" w:ascii="Consolas" w:hAnsi="Consolas" w:eastAsia="Consolas" w:cs="Consolas"/>
          <w:b w:val="0"/>
          <w:i w:val="0"/>
          <w:caps w:val="0"/>
          <w:color w:val="00B0F0"/>
          <w:spacing w:val="0"/>
          <w:sz w:val="18"/>
          <w:szCs w:val="18"/>
          <w:shd w:val="clear" w:fill="F4F4F4"/>
          <w:lang w:val="en-US" w:eastAsia="zh-CN"/>
        </w:rPr>
      </w:pPr>
      <w:r>
        <w:rPr>
          <w:rFonts w:hint="eastAsia" w:ascii="微软雅黑" w:hAnsi="微软雅黑" w:eastAsia="微软雅黑" w:cs="微软雅黑"/>
          <w:b w:val="0"/>
          <w:bCs/>
          <w:kern w:val="0"/>
          <w:sz w:val="21"/>
          <w:szCs w:val="21"/>
        </w:rPr>
        <w:t>获取上一个哥哥</w:t>
      </w:r>
      <w:r>
        <w:rPr>
          <w:rFonts w:hint="eastAsia" w:ascii="微软雅黑" w:hAnsi="微软雅黑" w:eastAsia="微软雅黑" w:cs="微软雅黑"/>
          <w:b w:val="0"/>
          <w:bCs/>
          <w:color w:val="FF0000"/>
          <w:kern w:val="0"/>
          <w:sz w:val="21"/>
          <w:szCs w:val="21"/>
        </w:rPr>
        <w:t>元素</w:t>
      </w:r>
      <w:r>
        <w:rPr>
          <w:rFonts w:hint="eastAsia" w:ascii="微软雅黑" w:hAnsi="微软雅黑" w:eastAsia="微软雅黑" w:cs="微软雅黑"/>
          <w:b w:val="0"/>
          <w:bCs/>
          <w:kern w:val="0"/>
          <w:sz w:val="21"/>
          <w:szCs w:val="21"/>
        </w:rPr>
        <w:t>节点（兼容所有的浏览器）</w:t>
      </w:r>
    </w:p>
    <w:p>
      <w:pPr>
        <w:pStyle w:val="3"/>
        <w:keepNext w:val="0"/>
        <w:keepLines w:val="0"/>
        <w:widowControl/>
        <w:suppressLineNumbers w:val="0"/>
        <w:shd w:val="clear" w:fill="FFFFFF"/>
        <w:rPr>
          <w:rFonts w:hint="default" w:ascii="Consolas" w:hAnsi="Consolas" w:eastAsia="Consolas" w:cs="Consolas"/>
          <w:color w:val="000000"/>
          <w:sz w:val="27"/>
          <w:szCs w:val="27"/>
          <w:shd w:val="clear" w:fill="FFFFFF"/>
        </w:rPr>
      </w:pPr>
      <w:r>
        <w:rPr>
          <w:rFonts w:hint="default" w:ascii="Consolas" w:hAnsi="Consolas" w:eastAsia="Consolas" w:cs="Consolas"/>
          <w:b/>
          <w:color w:val="000080"/>
          <w:sz w:val="27"/>
          <w:szCs w:val="27"/>
          <w:shd w:val="clear" w:fill="FFFFFF"/>
        </w:rPr>
        <w:t xml:space="preserve">function </w:t>
      </w:r>
      <w:r>
        <w:rPr>
          <w:rFonts w:hint="default" w:ascii="Consolas" w:hAnsi="Consolas" w:eastAsia="Consolas" w:cs="Consolas"/>
          <w:i/>
          <w:color w:val="000000"/>
          <w:sz w:val="27"/>
          <w:szCs w:val="27"/>
          <w:shd w:val="clear" w:fill="FFFFFF"/>
        </w:rPr>
        <w:t>prev</w:t>
      </w:r>
      <w:r>
        <w:rPr>
          <w:rFonts w:hint="default" w:ascii="Consolas" w:hAnsi="Consolas" w:eastAsia="Consolas" w:cs="Consolas"/>
          <w:color w:val="000000"/>
          <w:sz w:val="27"/>
          <w:szCs w:val="27"/>
          <w:shd w:val="clear" w:fill="FFFFFF"/>
        </w:rPr>
        <w:t>(ele) {</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if</w:t>
      </w:r>
      <w:r>
        <w:rPr>
          <w:rFonts w:hint="default" w:ascii="Consolas" w:hAnsi="Consolas" w:eastAsia="Consolas" w:cs="Consolas"/>
          <w:color w:val="000000"/>
          <w:sz w:val="27"/>
          <w:szCs w:val="27"/>
          <w:shd w:val="clear" w:fill="FFFFFF"/>
        </w:rPr>
        <w:t>(ele.</w:t>
      </w:r>
      <w:r>
        <w:rPr>
          <w:rFonts w:hint="default" w:ascii="Consolas" w:hAnsi="Consolas" w:eastAsia="Consolas" w:cs="Consolas"/>
          <w:b/>
          <w:color w:val="660E7A"/>
          <w:sz w:val="27"/>
          <w:szCs w:val="27"/>
          <w:shd w:val="clear" w:fill="FFFFFF"/>
        </w:rPr>
        <w:t>previousElementSibling</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return </w:t>
      </w:r>
      <w:r>
        <w:rPr>
          <w:rFonts w:hint="default" w:ascii="Consolas" w:hAnsi="Consolas" w:eastAsia="Consolas" w:cs="Consolas"/>
          <w:color w:val="000000"/>
          <w:sz w:val="27"/>
          <w:szCs w:val="27"/>
          <w:shd w:val="clear" w:fill="FFFFFF"/>
        </w:rPr>
        <w:t>ele.</w:t>
      </w:r>
      <w:r>
        <w:rPr>
          <w:rFonts w:hint="default" w:ascii="Consolas" w:hAnsi="Consolas" w:eastAsia="Consolas" w:cs="Consolas"/>
          <w:b/>
          <w:color w:val="660E7A"/>
          <w:sz w:val="27"/>
          <w:szCs w:val="27"/>
          <w:shd w:val="clear" w:fill="FFFFFF"/>
        </w:rPr>
        <w:t>previousElementSibling</w:t>
      </w:r>
      <w:r>
        <w:rPr>
          <w:rFonts w:hint="default" w:ascii="Consolas" w:hAnsi="Consolas" w:eastAsia="Consolas" w:cs="Consolas"/>
          <w:b/>
          <w:color w:val="660E7A"/>
          <w:sz w:val="27"/>
          <w:szCs w:val="27"/>
          <w:shd w:val="clear" w:fill="FFFFFF"/>
        </w:rPr>
        <w:br w:type="textWrapping"/>
      </w:r>
      <w:r>
        <w:rPr>
          <w:rFonts w:hint="default" w:ascii="Consolas" w:hAnsi="Consolas" w:eastAsia="Consolas" w:cs="Consolas"/>
          <w:b/>
          <w:color w:val="660E7A"/>
          <w:sz w:val="27"/>
          <w:szCs w:val="27"/>
          <w:shd w:val="clear" w:fill="FFFFFF"/>
        </w:rPr>
        <w:t xml:space="preserve">    </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0080"/>
          <w:sz w:val="27"/>
          <w:szCs w:val="27"/>
          <w:shd w:val="clear" w:fill="FFFFFF"/>
        </w:rPr>
        <w:t>else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var </w:t>
      </w:r>
      <w:r>
        <w:rPr>
          <w:rFonts w:hint="default" w:ascii="Consolas" w:hAnsi="Consolas" w:eastAsia="Consolas" w:cs="Consolas"/>
          <w:color w:val="458383"/>
          <w:sz w:val="27"/>
          <w:szCs w:val="27"/>
          <w:shd w:val="clear" w:fill="FFFFFF"/>
        </w:rPr>
        <w:t>pre</w:t>
      </w:r>
      <w:r>
        <w:rPr>
          <w:rFonts w:hint="default" w:ascii="Consolas" w:hAnsi="Consolas" w:eastAsia="Consolas" w:cs="Consolas"/>
          <w:color w:val="000000"/>
          <w:sz w:val="27"/>
          <w:szCs w:val="27"/>
          <w:shd w:val="clear" w:fill="FFFFFF"/>
        </w:rPr>
        <w:t>=ele.</w:t>
      </w:r>
      <w:r>
        <w:rPr>
          <w:rFonts w:hint="default" w:ascii="Consolas" w:hAnsi="Consolas" w:eastAsia="Consolas" w:cs="Consolas"/>
          <w:b/>
          <w:color w:val="660E7A"/>
          <w:sz w:val="27"/>
          <w:szCs w:val="27"/>
          <w:shd w:val="clear" w:fill="FFFFFF"/>
        </w:rPr>
        <w:t>previousSibling</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while </w:t>
      </w:r>
      <w:r>
        <w:rPr>
          <w:rFonts w:hint="default" w:ascii="Consolas" w:hAnsi="Consolas" w:eastAsia="Consolas" w:cs="Consolas"/>
          <w:color w:val="000000"/>
          <w:sz w:val="27"/>
          <w:szCs w:val="27"/>
          <w:shd w:val="clear" w:fill="FFFFFF"/>
        </w:rPr>
        <w:t>(</w:t>
      </w:r>
      <w:r>
        <w:rPr>
          <w:rFonts w:hint="default" w:ascii="Consolas" w:hAnsi="Consolas" w:eastAsia="Consolas" w:cs="Consolas"/>
          <w:color w:val="458383"/>
          <w:sz w:val="27"/>
          <w:szCs w:val="27"/>
          <w:shd w:val="clear" w:fill="FFFFFF"/>
        </w:rPr>
        <w:t>pre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if</w:t>
      </w:r>
      <w:r>
        <w:rPr>
          <w:rFonts w:hint="default" w:ascii="Consolas" w:hAnsi="Consolas" w:eastAsia="Consolas" w:cs="Consolas"/>
          <w:color w:val="000000"/>
          <w:sz w:val="27"/>
          <w:szCs w:val="27"/>
          <w:shd w:val="clear" w:fill="FFFFFF"/>
        </w:rPr>
        <w:t>(</w:t>
      </w:r>
      <w:r>
        <w:rPr>
          <w:rFonts w:hint="default" w:ascii="Consolas" w:hAnsi="Consolas" w:eastAsia="Consolas" w:cs="Consolas"/>
          <w:color w:val="458383"/>
          <w:sz w:val="27"/>
          <w:szCs w:val="27"/>
          <w:shd w:val="clear" w:fill="FFFFFF"/>
        </w:rPr>
        <w:t>pre</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660E7A"/>
          <w:sz w:val="27"/>
          <w:szCs w:val="27"/>
          <w:shd w:val="clear" w:fill="FFFFFF"/>
        </w:rPr>
        <w:t>nodeType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return </w:t>
      </w:r>
      <w:r>
        <w:rPr>
          <w:rFonts w:hint="default" w:ascii="Consolas" w:hAnsi="Consolas" w:eastAsia="Consolas" w:cs="Consolas"/>
          <w:color w:val="458383"/>
          <w:sz w:val="27"/>
          <w:szCs w:val="27"/>
          <w:shd w:val="clear" w:fill="FFFFFF"/>
        </w:rPr>
        <w:t>pre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458383"/>
          <w:sz w:val="27"/>
          <w:szCs w:val="27"/>
          <w:shd w:val="clear" w:fill="FFFFFF"/>
        </w:rPr>
        <w:t>pre</w:t>
      </w:r>
      <w:r>
        <w:rPr>
          <w:rFonts w:hint="default" w:ascii="Consolas" w:hAnsi="Consolas" w:eastAsia="Consolas" w:cs="Consolas"/>
          <w:color w:val="000000"/>
          <w:sz w:val="27"/>
          <w:szCs w:val="27"/>
          <w:shd w:val="clear" w:fill="FFFFFF"/>
        </w:rPr>
        <w:t>=</w:t>
      </w:r>
      <w:r>
        <w:rPr>
          <w:rFonts w:hint="default" w:ascii="Consolas" w:hAnsi="Consolas" w:eastAsia="Consolas" w:cs="Consolas"/>
          <w:color w:val="458383"/>
          <w:sz w:val="27"/>
          <w:szCs w:val="27"/>
          <w:shd w:val="clear" w:fill="FFFFFF"/>
        </w:rPr>
        <w:t>pre</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660E7A"/>
          <w:sz w:val="27"/>
          <w:szCs w:val="27"/>
          <w:shd w:val="clear" w:fill="FFFFFF"/>
        </w:rPr>
        <w:t>previousSibling</w:t>
      </w:r>
      <w:r>
        <w:rPr>
          <w:rFonts w:hint="default" w:ascii="Consolas" w:hAnsi="Consolas" w:eastAsia="Consolas" w:cs="Consolas"/>
          <w:b/>
          <w:color w:val="660E7A"/>
          <w:sz w:val="27"/>
          <w:szCs w:val="27"/>
          <w:shd w:val="clear" w:fill="FFFFFF"/>
        </w:rPr>
        <w:br w:type="textWrapping"/>
      </w:r>
      <w:r>
        <w:rPr>
          <w:rFonts w:hint="default" w:ascii="Consolas" w:hAnsi="Consolas" w:eastAsia="Consolas" w:cs="Consolas"/>
          <w:b/>
          <w:color w:val="660E7A"/>
          <w:sz w:val="27"/>
          <w:szCs w:val="27"/>
          <w:shd w:val="clear" w:fill="FFFFFF"/>
        </w:rPr>
        <w:t xml:space="preserve">        </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return null</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0080"/>
          <w:sz w:val="27"/>
          <w:szCs w:val="27"/>
          <w:shd w:val="clear" w:fill="FFFFFF"/>
        </w:rPr>
        <w:t xml:space="preserve">var </w:t>
      </w:r>
      <w:r>
        <w:rPr>
          <w:rFonts w:hint="default" w:ascii="Consolas" w:hAnsi="Consolas" w:eastAsia="Consolas" w:cs="Consolas"/>
          <w:b/>
          <w:i/>
          <w:color w:val="660E7A"/>
          <w:sz w:val="27"/>
          <w:szCs w:val="27"/>
          <w:shd w:val="clear" w:fill="FFFFFF"/>
        </w:rPr>
        <w:t>oLi3</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660E7A"/>
          <w:sz w:val="27"/>
          <w:szCs w:val="27"/>
          <w:shd w:val="clear" w:fill="FFFFFF"/>
        </w:rPr>
        <w:t>document</w:t>
      </w:r>
      <w:r>
        <w:rPr>
          <w:rFonts w:hint="default" w:ascii="Consolas" w:hAnsi="Consolas" w:eastAsia="Consolas" w:cs="Consolas"/>
          <w:color w:val="000000"/>
          <w:sz w:val="27"/>
          <w:szCs w:val="27"/>
          <w:shd w:val="clear" w:fill="FFFFFF"/>
        </w:rPr>
        <w:t>.</w:t>
      </w:r>
      <w:r>
        <w:rPr>
          <w:rFonts w:hint="default" w:ascii="Consolas" w:hAnsi="Consolas" w:eastAsia="Consolas" w:cs="Consolas"/>
          <w:color w:val="7A7A43"/>
          <w:sz w:val="27"/>
          <w:szCs w:val="27"/>
          <w:shd w:val="clear" w:fill="FFFFFF"/>
        </w:rPr>
        <w:t>getElementById</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00"/>
          <w:sz w:val="27"/>
          <w:szCs w:val="27"/>
          <w:shd w:val="clear" w:fill="FFFFFF"/>
        </w:rPr>
        <w:t>"li3"</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000000"/>
          <w:sz w:val="27"/>
          <w:szCs w:val="27"/>
          <w:shd w:val="clear" w:fill="FFFFFF"/>
        </w:rPr>
        <w:t>prev</w:t>
      </w:r>
      <w:r>
        <w:rPr>
          <w:rFonts w:hint="default" w:ascii="Consolas" w:hAnsi="Consolas" w:eastAsia="Consolas" w:cs="Consolas"/>
          <w:color w:val="000000"/>
          <w:sz w:val="27"/>
          <w:szCs w:val="27"/>
          <w:shd w:val="clear" w:fill="FFFFFF"/>
        </w:rPr>
        <w:t>(</w:t>
      </w:r>
      <w:r>
        <w:rPr>
          <w:rFonts w:hint="default" w:ascii="Consolas" w:hAnsi="Consolas" w:eastAsia="Consolas" w:cs="Consolas"/>
          <w:b/>
          <w:i/>
          <w:color w:val="660E7A"/>
          <w:sz w:val="27"/>
          <w:szCs w:val="27"/>
          <w:shd w:val="clear" w:fill="FFFFFF"/>
        </w:rPr>
        <w:t>oLi3</w:t>
      </w:r>
      <w:r>
        <w:rPr>
          <w:rFonts w:hint="default" w:ascii="Consolas" w:hAnsi="Consolas" w:eastAsia="Consolas" w:cs="Consolas"/>
          <w:color w:val="000000"/>
          <w:sz w:val="27"/>
          <w:szCs w:val="27"/>
          <w:shd w:val="clear" w:fill="FFFFFF"/>
        </w:rPr>
        <w:t>)</w:t>
      </w:r>
    </w:p>
    <w:p>
      <w:pPr>
        <w:pStyle w:val="3"/>
        <w:keepNext w:val="0"/>
        <w:keepLines w:val="0"/>
        <w:widowControl/>
        <w:suppressLineNumbers w:val="0"/>
        <w:shd w:val="clear" w:fill="FFFFFF"/>
        <w:rPr>
          <w:rFonts w:hint="eastAsia" w:ascii="微软雅黑" w:hAnsi="微软雅黑" w:eastAsia="微软雅黑" w:cs="微软雅黑"/>
          <w:b w:val="0"/>
          <w:bCs/>
          <w:kern w:val="0"/>
          <w:sz w:val="21"/>
          <w:szCs w:val="21"/>
        </w:rPr>
      </w:pPr>
      <w:r>
        <w:rPr>
          <w:rFonts w:hint="eastAsia" w:ascii="微软雅黑" w:hAnsi="微软雅黑" w:eastAsia="微软雅黑" w:cs="微软雅黑"/>
          <w:b w:val="0"/>
          <w:bCs/>
          <w:kern w:val="0"/>
          <w:sz w:val="21"/>
          <w:szCs w:val="21"/>
        </w:rPr>
        <w:t xml:space="preserve">  动态创建一个div标签，并且添加到body的最后面位置：</w:t>
      </w:r>
    </w:p>
    <w:p>
      <w:pPr>
        <w:pStyle w:val="3"/>
        <w:keepNext w:val="0"/>
        <w:keepLines w:val="0"/>
        <w:widowControl/>
        <w:suppressLineNumbers w:val="0"/>
        <w:shd w:val="clear" w:fill="FFFFFF"/>
        <w:rPr>
          <w:rFonts w:hint="eastAsia" w:ascii="微软雅黑" w:hAnsi="微软雅黑" w:eastAsia="微软雅黑" w:cs="微软雅黑"/>
          <w:b w:val="0"/>
          <w:bCs/>
          <w:color w:val="00B0F0"/>
          <w:kern w:val="0"/>
          <w:sz w:val="21"/>
          <w:szCs w:val="21"/>
          <w:lang w:val="en-US" w:eastAsia="zh-CN"/>
        </w:rPr>
      </w:pPr>
      <w:r>
        <w:rPr>
          <w:rFonts w:hint="eastAsia" w:ascii="微软雅黑" w:hAnsi="微软雅黑" w:eastAsia="微软雅黑" w:cs="微软雅黑"/>
          <w:b w:val="0"/>
          <w:bCs/>
          <w:color w:val="00B0F0"/>
          <w:kern w:val="0"/>
          <w:sz w:val="21"/>
          <w:szCs w:val="21"/>
          <w:lang w:val="en-US" w:eastAsia="zh-CN"/>
        </w:rPr>
        <w:t>Var oDiv=document.createElement(</w:t>
      </w:r>
      <w:r>
        <w:rPr>
          <w:rFonts w:hint="default" w:ascii="微软雅黑" w:hAnsi="微软雅黑" w:eastAsia="微软雅黑" w:cs="微软雅黑"/>
          <w:b w:val="0"/>
          <w:bCs/>
          <w:color w:val="00B0F0"/>
          <w:kern w:val="0"/>
          <w:sz w:val="21"/>
          <w:szCs w:val="21"/>
          <w:lang w:val="en-US" w:eastAsia="zh-CN"/>
        </w:rPr>
        <w:t>“</w:t>
      </w:r>
      <w:r>
        <w:rPr>
          <w:rFonts w:hint="eastAsia" w:ascii="微软雅黑" w:hAnsi="微软雅黑" w:eastAsia="微软雅黑" w:cs="微软雅黑"/>
          <w:b w:val="0"/>
          <w:bCs/>
          <w:color w:val="00B0F0"/>
          <w:kern w:val="0"/>
          <w:sz w:val="21"/>
          <w:szCs w:val="21"/>
          <w:lang w:val="en-US" w:eastAsia="zh-CN"/>
        </w:rPr>
        <w:t>div</w:t>
      </w:r>
      <w:r>
        <w:rPr>
          <w:rFonts w:hint="default" w:ascii="微软雅黑" w:hAnsi="微软雅黑" w:eastAsia="微软雅黑" w:cs="微软雅黑"/>
          <w:b w:val="0"/>
          <w:bCs/>
          <w:color w:val="00B0F0"/>
          <w:kern w:val="0"/>
          <w:sz w:val="21"/>
          <w:szCs w:val="21"/>
          <w:lang w:val="en-US" w:eastAsia="zh-CN"/>
        </w:rPr>
        <w:t>”</w:t>
      </w:r>
      <w:r>
        <w:rPr>
          <w:rFonts w:hint="eastAsia" w:ascii="微软雅黑" w:hAnsi="微软雅黑" w:eastAsia="微软雅黑" w:cs="微软雅黑"/>
          <w:b w:val="0"/>
          <w:bCs/>
          <w:color w:val="00B0F0"/>
          <w:kern w:val="0"/>
          <w:sz w:val="21"/>
          <w:szCs w:val="21"/>
          <w:lang w:val="en-US" w:eastAsia="zh-CN"/>
        </w:rPr>
        <w:t>)</w:t>
      </w:r>
    </w:p>
    <w:p>
      <w:pPr>
        <w:pStyle w:val="3"/>
        <w:keepNext w:val="0"/>
        <w:keepLines w:val="0"/>
        <w:widowControl/>
        <w:suppressLineNumbers w:val="0"/>
        <w:shd w:val="clear" w:fill="FFFFFF"/>
        <w:rPr>
          <w:rFonts w:hint="eastAsia" w:ascii="微软雅黑" w:hAnsi="微软雅黑" w:eastAsia="微软雅黑" w:cs="微软雅黑"/>
          <w:b w:val="0"/>
          <w:bCs/>
          <w:color w:val="00B0F0"/>
          <w:kern w:val="0"/>
          <w:sz w:val="21"/>
          <w:szCs w:val="21"/>
          <w:lang w:val="en-US" w:eastAsia="zh-CN"/>
        </w:rPr>
      </w:pPr>
      <w:r>
        <w:rPr>
          <w:rFonts w:hint="eastAsia" w:ascii="微软雅黑" w:hAnsi="微软雅黑" w:eastAsia="微软雅黑" w:cs="微软雅黑"/>
          <w:b w:val="0"/>
          <w:bCs/>
          <w:color w:val="00B0F0"/>
          <w:kern w:val="0"/>
          <w:sz w:val="21"/>
          <w:szCs w:val="21"/>
          <w:lang w:val="en-US" w:eastAsia="zh-CN"/>
        </w:rPr>
        <w:t>Document.body.appenchild(oDiv)</w:t>
      </w:r>
    </w:p>
    <w:p>
      <w:pPr>
        <w:pStyle w:val="3"/>
        <w:keepNext w:val="0"/>
        <w:keepLines w:val="0"/>
        <w:widowControl/>
        <w:suppressLineNumbers w:val="0"/>
        <w:shd w:val="clear" w:fill="FFFFFF"/>
        <w:rPr>
          <w:rFonts w:hint="eastAsia" w:ascii="微软雅黑" w:hAnsi="微软雅黑" w:eastAsia="微软雅黑" w:cs="微软雅黑"/>
          <w:b w:val="0"/>
          <w:bCs/>
          <w:kern w:val="0"/>
          <w:sz w:val="21"/>
          <w:szCs w:val="21"/>
        </w:rPr>
      </w:pPr>
      <w:r>
        <w:rPr>
          <w:rFonts w:hint="eastAsia" w:ascii="微软雅黑" w:hAnsi="微软雅黑" w:eastAsia="微软雅黑" w:cs="微软雅黑"/>
          <w:b w:val="0"/>
          <w:bCs/>
          <w:kern w:val="0"/>
          <w:sz w:val="21"/>
          <w:szCs w:val="21"/>
        </w:rPr>
        <w:t xml:space="preserve"> 继续上一题，把刚才创建的克隆一份一模一样的，添加到刚才创建的div前面</w:t>
      </w:r>
    </w:p>
    <w:p>
      <w:pPr>
        <w:pStyle w:val="3"/>
        <w:keepNext w:val="0"/>
        <w:keepLines w:val="0"/>
        <w:widowControl/>
        <w:suppressLineNumbers w:val="0"/>
        <w:shd w:val="clear" w:fill="FFFFFF"/>
        <w:rPr>
          <w:rFonts w:hint="eastAsia" w:ascii="微软雅黑" w:hAnsi="微软雅黑" w:eastAsia="微软雅黑" w:cs="微软雅黑"/>
          <w:b w:val="0"/>
          <w:bCs/>
          <w:color w:val="00B0F0"/>
          <w:kern w:val="0"/>
          <w:sz w:val="21"/>
          <w:szCs w:val="21"/>
          <w:lang w:val="en-US" w:eastAsia="zh-CN"/>
        </w:rPr>
      </w:pPr>
      <w:r>
        <w:rPr>
          <w:rFonts w:hint="eastAsia" w:ascii="微软雅黑" w:hAnsi="微软雅黑" w:eastAsia="微软雅黑" w:cs="微软雅黑"/>
          <w:b w:val="0"/>
          <w:bCs/>
          <w:color w:val="00B0F0"/>
          <w:kern w:val="0"/>
          <w:sz w:val="21"/>
          <w:szCs w:val="21"/>
          <w:lang w:val="en-US" w:eastAsia="zh-CN"/>
        </w:rPr>
        <w:t>Var oDiv1=body.cloneNode(oDiv);</w:t>
      </w:r>
    </w:p>
    <w:p>
      <w:pPr>
        <w:pStyle w:val="3"/>
        <w:keepNext w:val="0"/>
        <w:keepLines w:val="0"/>
        <w:widowControl/>
        <w:suppressLineNumbers w:val="0"/>
        <w:shd w:val="clear" w:fill="FFFFFF"/>
        <w:rPr>
          <w:rFonts w:hint="eastAsia" w:ascii="微软雅黑" w:hAnsi="微软雅黑" w:eastAsia="微软雅黑" w:cs="微软雅黑"/>
          <w:b w:val="0"/>
          <w:bCs/>
          <w:color w:val="00B0F0"/>
          <w:kern w:val="0"/>
          <w:sz w:val="21"/>
          <w:szCs w:val="21"/>
          <w:lang w:val="en-US" w:eastAsia="zh-CN"/>
        </w:rPr>
      </w:pPr>
      <w:r>
        <w:rPr>
          <w:rFonts w:hint="eastAsia" w:ascii="微软雅黑" w:hAnsi="微软雅黑" w:eastAsia="微软雅黑" w:cs="微软雅黑"/>
          <w:b w:val="0"/>
          <w:bCs/>
          <w:color w:val="00B0F0"/>
          <w:kern w:val="0"/>
          <w:sz w:val="21"/>
          <w:szCs w:val="21"/>
          <w:lang w:val="en-US" w:eastAsia="zh-CN"/>
        </w:rPr>
        <w:t>body.insertBedore(oDiv1,oDiv)</w:t>
      </w:r>
    </w:p>
    <w:p>
      <w:pPr>
        <w:pStyle w:val="7"/>
        <w:keepNext w:val="0"/>
        <w:keepLines w:val="0"/>
        <w:widowControl/>
        <w:numPr>
          <w:ilvl w:val="0"/>
          <w:numId w:val="2"/>
        </w:numPr>
        <w:suppressLineNumbers w:val="0"/>
        <w:spacing w:line="420" w:lineRule="atLeast"/>
        <w:jc w:val="left"/>
        <w:rPr>
          <w:rStyle w:val="6"/>
          <w:rFonts w:hint="eastAsia" w:ascii="微软雅黑" w:hAnsi="微软雅黑" w:eastAsia="微软雅黑" w:cs="微软雅黑"/>
          <w:b w:val="0"/>
          <w:bCs/>
          <w:color w:val="FF0000"/>
          <w:sz w:val="21"/>
          <w:szCs w:val="21"/>
        </w:rPr>
      </w:pPr>
      <w:r>
        <w:rPr>
          <w:rStyle w:val="6"/>
          <w:rFonts w:hint="eastAsia" w:ascii="微软雅黑" w:hAnsi="微软雅黑" w:eastAsia="微软雅黑" w:cs="微软雅黑"/>
          <w:b w:val="0"/>
          <w:bCs/>
          <w:color w:val="FF0000"/>
          <w:sz w:val="21"/>
          <w:szCs w:val="21"/>
        </w:rPr>
        <w:t>数组的基础知识和应用</w:t>
      </w:r>
    </w:p>
    <w:p>
      <w:pPr>
        <w:pStyle w:val="7"/>
        <w:keepNext w:val="0"/>
        <w:keepLines w:val="0"/>
        <w:widowControl/>
        <w:numPr>
          <w:ilvl w:val="0"/>
          <w:numId w:val="0"/>
        </w:numPr>
        <w:suppressLineNumbers w:val="0"/>
        <w:spacing w:line="420" w:lineRule="atLeast"/>
        <w:ind w:right="0" w:rightChars="0"/>
        <w:jc w:val="left"/>
        <w:rPr>
          <w:rFonts w:hint="eastAsia" w:ascii="微软雅黑" w:hAnsi="微软雅黑" w:eastAsia="微软雅黑" w:cs="微软雅黑"/>
          <w:b w:val="0"/>
          <w:bCs/>
          <w:color w:val="00B0F0"/>
          <w:kern w:val="0"/>
          <w:sz w:val="21"/>
          <w:szCs w:val="21"/>
          <w:lang w:val="en-US" w:eastAsia="zh-CN"/>
        </w:rPr>
      </w:pPr>
      <w:r>
        <w:rPr>
          <w:rFonts w:hint="eastAsia" w:ascii="微软雅黑" w:hAnsi="微软雅黑" w:eastAsia="微软雅黑" w:cs="微软雅黑"/>
          <w:b w:val="0"/>
          <w:bCs/>
          <w:kern w:val="0"/>
          <w:sz w:val="21"/>
          <w:szCs w:val="21"/>
        </w:rPr>
        <w:t>我想删除数组中的最后一项，至少写出两种办法</w:t>
      </w:r>
      <w:r>
        <w:rPr>
          <w:rFonts w:hint="eastAsia" w:ascii="微软雅黑" w:hAnsi="微软雅黑" w:eastAsia="微软雅黑" w:cs="微软雅黑"/>
          <w:b w:val="0"/>
          <w:bCs/>
          <w:kern w:val="0"/>
          <w:sz w:val="21"/>
          <w:szCs w:val="21"/>
          <w:lang w:val="en-US" w:eastAsia="zh-CN"/>
        </w:rPr>
        <w:t>:</w:t>
      </w:r>
      <w:r>
        <w:rPr>
          <w:rFonts w:hint="eastAsia" w:ascii="微软雅黑" w:hAnsi="微软雅黑" w:eastAsia="微软雅黑" w:cs="微软雅黑"/>
          <w:b w:val="0"/>
          <w:bCs/>
          <w:color w:val="00B0F0"/>
          <w:kern w:val="0"/>
          <w:sz w:val="21"/>
          <w:szCs w:val="21"/>
          <w:lang w:val="en-US" w:eastAsia="zh-CN"/>
        </w:rPr>
        <w:t>1)ary.pop()  2)ary.length-</w:t>
      </w:r>
    </w:p>
    <w:p>
      <w:pPr>
        <w:pStyle w:val="7"/>
        <w:keepNext w:val="0"/>
        <w:keepLines w:val="0"/>
        <w:widowControl/>
        <w:numPr>
          <w:ilvl w:val="0"/>
          <w:numId w:val="0"/>
        </w:numPr>
        <w:suppressLineNumbers w:val="0"/>
        <w:spacing w:line="420" w:lineRule="atLeast"/>
        <w:ind w:right="0" w:rightChars="0"/>
        <w:jc w:val="left"/>
        <w:rPr>
          <w:rFonts w:hint="eastAsia" w:ascii="微软雅黑" w:hAnsi="微软雅黑" w:eastAsia="微软雅黑" w:cs="微软雅黑"/>
          <w:b w:val="0"/>
          <w:bCs/>
          <w:color w:val="00B0F0"/>
          <w:kern w:val="0"/>
          <w:sz w:val="21"/>
          <w:szCs w:val="21"/>
          <w:lang w:val="en-US" w:eastAsia="zh-CN"/>
        </w:rPr>
      </w:pPr>
      <w:r>
        <w:rPr>
          <w:rFonts w:hint="eastAsia" w:ascii="微软雅黑" w:hAnsi="微软雅黑" w:eastAsia="微软雅黑" w:cs="微软雅黑"/>
          <w:b w:val="0"/>
          <w:bCs/>
          <w:kern w:val="0"/>
          <w:sz w:val="21"/>
          <w:szCs w:val="21"/>
        </w:rPr>
        <w:t>我想在数组的末尾增加一个元素，至少写出两种办法</w:t>
      </w:r>
      <w:r>
        <w:rPr>
          <w:rFonts w:hint="eastAsia" w:ascii="微软雅黑" w:hAnsi="微软雅黑" w:eastAsia="微软雅黑" w:cs="微软雅黑"/>
          <w:b w:val="0"/>
          <w:bCs/>
          <w:kern w:val="0"/>
          <w:sz w:val="21"/>
          <w:szCs w:val="21"/>
          <w:lang w:val="en-US" w:eastAsia="zh-CN"/>
        </w:rPr>
        <w:t>:</w:t>
      </w:r>
      <w:r>
        <w:rPr>
          <w:rFonts w:hint="eastAsia" w:ascii="微软雅黑" w:hAnsi="微软雅黑" w:eastAsia="微软雅黑" w:cs="微软雅黑"/>
          <w:b w:val="0"/>
          <w:bCs/>
          <w:color w:val="00B0F0"/>
          <w:kern w:val="0"/>
          <w:sz w:val="21"/>
          <w:szCs w:val="21"/>
          <w:lang w:val="en-US" w:eastAsia="zh-CN"/>
        </w:rPr>
        <w:t>1)ary.push()  2)ary[ary.length]</w:t>
      </w:r>
    </w:p>
    <w:p>
      <w:pPr>
        <w:pStyle w:val="7"/>
        <w:keepNext w:val="0"/>
        <w:keepLines w:val="0"/>
        <w:widowControl/>
        <w:numPr>
          <w:ilvl w:val="0"/>
          <w:numId w:val="0"/>
        </w:numPr>
        <w:suppressLineNumbers w:val="0"/>
        <w:spacing w:line="420" w:lineRule="atLeast"/>
        <w:ind w:right="0" w:rightChars="0"/>
        <w:jc w:val="left"/>
        <w:rPr>
          <w:rFonts w:hint="eastAsia" w:ascii="微软雅黑" w:hAnsi="微软雅黑" w:eastAsia="微软雅黑" w:cs="微软雅黑"/>
          <w:b w:val="0"/>
          <w:bCs/>
          <w:color w:val="00B0F0"/>
          <w:kern w:val="0"/>
          <w:sz w:val="21"/>
          <w:szCs w:val="21"/>
          <w:lang w:val="en-US" w:eastAsia="zh-CN"/>
        </w:rPr>
      </w:pPr>
      <w:r>
        <w:rPr>
          <w:rFonts w:hint="eastAsia" w:ascii="微软雅黑" w:hAnsi="微软雅黑" w:eastAsia="微软雅黑" w:cs="微软雅黑"/>
          <w:b w:val="0"/>
          <w:bCs/>
          <w:kern w:val="0"/>
          <w:sz w:val="21"/>
          <w:szCs w:val="21"/>
        </w:rPr>
        <w:t>基于原来的数组复制一份一模一样新的数组，不考虑原有数组是否改变的情况，请写出至少三种方案：</w:t>
      </w:r>
      <w:r>
        <w:rPr>
          <w:rFonts w:hint="eastAsia" w:ascii="微软雅黑" w:hAnsi="微软雅黑" w:eastAsia="微软雅黑" w:cs="微软雅黑"/>
          <w:b w:val="0"/>
          <w:bCs/>
          <w:kern w:val="0"/>
          <w:sz w:val="21"/>
          <w:szCs w:val="21"/>
          <w:lang w:val="en-US" w:eastAsia="zh-CN"/>
        </w:rPr>
        <w:t>1</w:t>
      </w:r>
      <w:r>
        <w:rPr>
          <w:rFonts w:hint="eastAsia" w:ascii="微软雅黑" w:hAnsi="微软雅黑" w:eastAsia="微软雅黑" w:cs="微软雅黑"/>
          <w:b w:val="0"/>
          <w:bCs/>
          <w:color w:val="00B0F0"/>
          <w:kern w:val="0"/>
          <w:sz w:val="21"/>
          <w:szCs w:val="21"/>
          <w:lang w:val="en-US" w:eastAsia="zh-CN"/>
        </w:rPr>
        <w:t>)splice(0)  2)slice(0)  3concat()</w:t>
      </w:r>
    </w:p>
    <w:p>
      <w:pPr>
        <w:pStyle w:val="7"/>
        <w:keepNext w:val="0"/>
        <w:keepLines w:val="0"/>
        <w:widowControl/>
        <w:numPr>
          <w:ilvl w:val="0"/>
          <w:numId w:val="0"/>
        </w:numPr>
        <w:suppressLineNumbers w:val="0"/>
        <w:spacing w:line="420" w:lineRule="atLeast"/>
        <w:ind w:right="0" w:rightChars="0"/>
        <w:jc w:val="left"/>
        <w:rPr>
          <w:rFonts w:hint="eastAsia" w:ascii="微软雅黑" w:hAnsi="微软雅黑" w:eastAsia="微软雅黑" w:cs="微软雅黑"/>
          <w:b w:val="0"/>
          <w:bCs/>
          <w:kern w:val="0"/>
          <w:sz w:val="21"/>
          <w:szCs w:val="21"/>
          <w:lang w:val="en-US" w:eastAsia="zh-CN"/>
        </w:rPr>
      </w:pPr>
      <w:r>
        <w:rPr>
          <w:rFonts w:hint="eastAsia" w:ascii="微软雅黑" w:hAnsi="微软雅黑" w:eastAsia="微软雅黑" w:cs="微软雅黑"/>
          <w:b w:val="0"/>
          <w:bCs/>
          <w:kern w:val="0"/>
          <w:sz w:val="21"/>
          <w:szCs w:val="21"/>
        </w:rPr>
        <w:t>数组从小到大排序(可以处理10以上的数字)</w:t>
      </w:r>
      <w:r>
        <w:rPr>
          <w:rFonts w:hint="eastAsia" w:ascii="微软雅黑" w:hAnsi="微软雅黑" w:eastAsia="微软雅黑" w:cs="微软雅黑"/>
          <w:b w:val="0"/>
          <w:bCs/>
          <w:kern w:val="0"/>
          <w:sz w:val="21"/>
          <w:szCs w:val="21"/>
          <w:lang w:val="en-US" w:eastAsia="zh-CN"/>
        </w:rPr>
        <w:t>:</w:t>
      </w:r>
    </w:p>
    <w:p>
      <w:pPr>
        <w:pStyle w:val="7"/>
        <w:keepNext w:val="0"/>
        <w:keepLines w:val="0"/>
        <w:widowControl/>
        <w:numPr>
          <w:ilvl w:val="0"/>
          <w:numId w:val="0"/>
        </w:numPr>
        <w:suppressLineNumbers w:val="0"/>
        <w:spacing w:line="420" w:lineRule="atLeast"/>
        <w:ind w:right="0" w:rightChars="0"/>
        <w:jc w:val="left"/>
        <w:rPr>
          <w:rFonts w:hint="eastAsia" w:ascii="微软雅黑" w:hAnsi="微软雅黑" w:eastAsia="微软雅黑" w:cs="微软雅黑"/>
          <w:b w:val="0"/>
          <w:bCs/>
          <w:color w:val="00B0F0"/>
          <w:kern w:val="0"/>
          <w:sz w:val="21"/>
          <w:szCs w:val="21"/>
          <w:lang w:val="en-US" w:eastAsia="zh-CN"/>
        </w:rPr>
      </w:pPr>
      <w:r>
        <w:rPr>
          <w:rFonts w:hint="eastAsia" w:ascii="微软雅黑" w:hAnsi="微软雅黑" w:eastAsia="微软雅黑" w:cs="微软雅黑"/>
          <w:b w:val="0"/>
          <w:bCs/>
          <w:color w:val="00B0F0"/>
          <w:kern w:val="0"/>
          <w:sz w:val="21"/>
          <w:szCs w:val="21"/>
          <w:lang w:val="en-US" w:eastAsia="zh-CN"/>
        </w:rPr>
        <w:t>Sort(function(a,b){returna-b})</w:t>
      </w:r>
    </w:p>
    <w:p>
      <w:pPr>
        <w:pStyle w:val="7"/>
        <w:keepNext w:val="0"/>
        <w:keepLines w:val="0"/>
        <w:widowControl/>
        <w:numPr>
          <w:ilvl w:val="0"/>
          <w:numId w:val="0"/>
        </w:numPr>
        <w:suppressLineNumbers w:val="0"/>
        <w:spacing w:line="420" w:lineRule="atLeast"/>
        <w:ind w:right="0" w:rightChars="0"/>
        <w:jc w:val="left"/>
        <w:rPr>
          <w:rFonts w:hint="eastAsia" w:ascii="微软雅黑" w:hAnsi="微软雅黑" w:eastAsia="微软雅黑" w:cs="微软雅黑"/>
          <w:b w:val="0"/>
          <w:bCs/>
          <w:color w:val="00B0F0"/>
          <w:kern w:val="0"/>
          <w:sz w:val="21"/>
          <w:szCs w:val="21"/>
          <w:lang w:val="en-US" w:eastAsia="zh-CN"/>
        </w:rPr>
      </w:pPr>
      <w:r>
        <w:rPr>
          <w:rFonts w:hint="eastAsia" w:ascii="微软雅黑" w:hAnsi="微软雅黑" w:eastAsia="微软雅黑" w:cs="微软雅黑"/>
          <w:b w:val="0"/>
          <w:bCs/>
          <w:kern w:val="0"/>
          <w:sz w:val="21"/>
          <w:szCs w:val="21"/>
        </w:rPr>
        <w:t>实现找到</w:t>
      </w:r>
      <w:r>
        <w:rPr>
          <w:rFonts w:hint="eastAsia" w:ascii="微软雅黑" w:hAnsi="微软雅黑" w:eastAsia="微软雅黑" w:cs="微软雅黑"/>
          <w:b w:val="0"/>
          <w:bCs/>
          <w:color w:val="FF0000"/>
          <w:kern w:val="0"/>
          <w:sz w:val="21"/>
          <w:szCs w:val="21"/>
        </w:rPr>
        <w:t>第n项</w:t>
      </w:r>
      <w:r>
        <w:rPr>
          <w:rFonts w:hint="eastAsia" w:ascii="微软雅黑" w:hAnsi="微软雅黑" w:eastAsia="微软雅黑" w:cs="微软雅黑"/>
          <w:b w:val="0"/>
          <w:bCs/>
          <w:kern w:val="0"/>
          <w:sz w:val="21"/>
          <w:szCs w:val="21"/>
        </w:rPr>
        <w:t>到</w:t>
      </w:r>
      <w:r>
        <w:rPr>
          <w:rFonts w:hint="eastAsia" w:ascii="微软雅黑" w:hAnsi="微软雅黑" w:eastAsia="微软雅黑" w:cs="微软雅黑"/>
          <w:b w:val="0"/>
          <w:bCs/>
          <w:color w:val="FF0000"/>
          <w:kern w:val="0"/>
          <w:sz w:val="21"/>
          <w:szCs w:val="21"/>
        </w:rPr>
        <w:t>第m项</w:t>
      </w:r>
      <w:r>
        <w:rPr>
          <w:rFonts w:hint="eastAsia" w:ascii="微软雅黑" w:hAnsi="微软雅黑" w:eastAsia="微软雅黑" w:cs="微软雅黑"/>
          <w:b w:val="0"/>
          <w:bCs/>
          <w:kern w:val="0"/>
          <w:sz w:val="21"/>
          <w:szCs w:val="21"/>
        </w:rPr>
        <w:t>的内容，返回一个新的数组(原有数组不变)</w:t>
      </w:r>
      <w:r>
        <w:rPr>
          <w:rFonts w:hint="eastAsia" w:ascii="微软雅黑" w:hAnsi="微软雅黑" w:eastAsia="微软雅黑" w:cs="微软雅黑"/>
          <w:b w:val="0"/>
          <w:bCs/>
          <w:kern w:val="0"/>
          <w:sz w:val="21"/>
          <w:szCs w:val="21"/>
          <w:lang w:val="en-US" w:eastAsia="zh-CN"/>
        </w:rPr>
        <w:t>:</w:t>
      </w:r>
      <w:r>
        <w:rPr>
          <w:rFonts w:hint="eastAsia" w:ascii="微软雅黑" w:hAnsi="微软雅黑" w:eastAsia="微软雅黑" w:cs="微软雅黑"/>
          <w:b w:val="0"/>
          <w:bCs/>
          <w:color w:val="00B0F0"/>
          <w:kern w:val="0"/>
          <w:sz w:val="21"/>
          <w:szCs w:val="21"/>
          <w:lang w:val="en-US" w:eastAsia="zh-CN"/>
        </w:rPr>
        <w:t>slice(n-1,m)</w:t>
      </w:r>
    </w:p>
    <w:p>
      <w:pPr>
        <w:pStyle w:val="7"/>
        <w:keepNext w:val="0"/>
        <w:keepLines w:val="0"/>
        <w:widowControl/>
        <w:suppressLineNumbers w:val="0"/>
        <w:spacing w:line="420" w:lineRule="atLeast"/>
        <w:jc w:val="left"/>
        <w:rPr>
          <w:rFonts w:hint="eastAsia" w:ascii="宋体" w:hAnsi="宋体" w:eastAsia="宋体" w:cs="宋体"/>
          <w:b w:val="0"/>
          <w:bCs/>
          <w:color w:val="FF0000"/>
          <w:kern w:val="0"/>
          <w:sz w:val="21"/>
          <w:szCs w:val="21"/>
        </w:rPr>
      </w:pPr>
      <w:r>
        <w:rPr>
          <w:rStyle w:val="6"/>
          <w:rFonts w:hint="eastAsia" w:ascii="微软雅黑" w:hAnsi="微软雅黑" w:eastAsia="微软雅黑" w:cs="微软雅黑"/>
          <w:b w:val="0"/>
          <w:bCs/>
          <w:color w:val="FF0000"/>
          <w:sz w:val="21"/>
          <w:szCs w:val="21"/>
        </w:rPr>
        <w:t>四、写出下面表达式的运算结果</w:t>
      </w:r>
    </w:p>
    <w:p>
      <w:pPr>
        <w:pStyle w:val="7"/>
        <w:keepNext w:val="0"/>
        <w:keepLines w:val="0"/>
        <w:widowControl/>
        <w:numPr>
          <w:ilvl w:val="0"/>
          <w:numId w:val="0"/>
        </w:numPr>
        <w:suppressLineNumbers w:val="0"/>
        <w:spacing w:line="420" w:lineRule="atLeast"/>
        <w:ind w:right="0" w:rightChars="0"/>
        <w:jc w:val="left"/>
        <w:rPr>
          <w:rFonts w:hint="eastAsia" w:ascii="微软雅黑" w:hAnsi="微软雅黑" w:eastAsia="微软雅黑" w:cs="微软雅黑"/>
          <w:b w:val="0"/>
          <w:bCs/>
          <w:color w:val="00B0F0"/>
          <w:kern w:val="0"/>
          <w:sz w:val="21"/>
          <w:szCs w:val="21"/>
          <w:lang w:val="en-US" w:eastAsia="zh-CN"/>
        </w:rPr>
      </w:pPr>
      <w:r>
        <w:rPr>
          <w:rFonts w:hint="eastAsia" w:ascii="微软雅黑" w:hAnsi="微软雅黑" w:eastAsia="微软雅黑" w:cs="微软雅黑"/>
          <w:b w:val="0"/>
          <w:bCs/>
          <w:kern w:val="0"/>
          <w:sz w:val="21"/>
          <w:szCs w:val="21"/>
        </w:rPr>
        <w:t>[]==false：</w:t>
      </w:r>
      <w:r>
        <w:rPr>
          <w:rFonts w:hint="eastAsia" w:ascii="微软雅黑" w:hAnsi="微软雅黑" w:eastAsia="微软雅黑" w:cs="微软雅黑"/>
          <w:b w:val="0"/>
          <w:bCs/>
          <w:color w:val="00B0F0"/>
          <w:kern w:val="0"/>
          <w:sz w:val="21"/>
          <w:szCs w:val="21"/>
        </w:rPr>
        <w:t>_</w:t>
      </w:r>
      <w:r>
        <w:rPr>
          <w:rFonts w:hint="eastAsia" w:ascii="微软雅黑" w:hAnsi="微软雅黑" w:eastAsia="微软雅黑" w:cs="微软雅黑"/>
          <w:b w:val="0"/>
          <w:bCs/>
          <w:color w:val="00B0F0"/>
          <w:kern w:val="0"/>
          <w:sz w:val="21"/>
          <w:szCs w:val="21"/>
          <w:lang w:val="en-US" w:eastAsia="zh-CN"/>
        </w:rPr>
        <w:t>true</w:t>
      </w:r>
      <w:r>
        <w:rPr>
          <w:rFonts w:hint="eastAsia" w:ascii="微软雅黑" w:hAnsi="微软雅黑" w:eastAsia="微软雅黑" w:cs="微软雅黑"/>
          <w:b w:val="0"/>
          <w:bCs/>
          <w:color w:val="00B0F0"/>
          <w:kern w:val="0"/>
          <w:sz w:val="21"/>
          <w:szCs w:val="21"/>
        </w:rPr>
        <w:t>__</w:t>
      </w:r>
      <w:r>
        <w:rPr>
          <w:rFonts w:hint="eastAsia" w:ascii="微软雅黑" w:hAnsi="微软雅黑" w:eastAsia="微软雅黑" w:cs="微软雅黑"/>
          <w:b w:val="0"/>
          <w:bCs/>
          <w:kern w:val="0"/>
          <w:sz w:val="21"/>
          <w:szCs w:val="21"/>
        </w:rPr>
        <w:t>_________  ![]==false：__</w:t>
      </w:r>
      <w:r>
        <w:rPr>
          <w:rFonts w:hint="eastAsia" w:ascii="微软雅黑" w:hAnsi="微软雅黑" w:eastAsia="微软雅黑" w:cs="微软雅黑"/>
          <w:b w:val="0"/>
          <w:bCs/>
          <w:color w:val="00B0F0"/>
          <w:kern w:val="0"/>
          <w:sz w:val="21"/>
          <w:szCs w:val="21"/>
        </w:rPr>
        <w:t>_</w:t>
      </w:r>
      <w:r>
        <w:rPr>
          <w:rFonts w:hint="eastAsia" w:ascii="微软雅黑" w:hAnsi="微软雅黑" w:eastAsia="微软雅黑" w:cs="微软雅黑"/>
          <w:b w:val="0"/>
          <w:bCs/>
          <w:color w:val="00B0F0"/>
          <w:kern w:val="0"/>
          <w:sz w:val="21"/>
          <w:szCs w:val="21"/>
          <w:lang w:val="en-US" w:eastAsia="zh-CN"/>
        </w:rPr>
        <w:t>true</w:t>
      </w:r>
      <w:r>
        <w:rPr>
          <w:rFonts w:hint="eastAsia" w:ascii="微软雅黑" w:hAnsi="微软雅黑" w:eastAsia="微软雅黑" w:cs="微软雅黑"/>
          <w:b w:val="0"/>
          <w:bCs/>
          <w:kern w:val="0"/>
          <w:sz w:val="21"/>
          <w:szCs w:val="21"/>
        </w:rPr>
        <w:t>_______</w:t>
      </w:r>
      <w:r>
        <w:rPr>
          <w:rFonts w:hint="eastAsia" w:ascii="微软雅黑" w:hAnsi="微软雅黑" w:eastAsia="微软雅黑" w:cs="微软雅黑"/>
          <w:b w:val="0"/>
          <w:bCs/>
          <w:kern w:val="0"/>
          <w:sz w:val="21"/>
          <w:szCs w:val="21"/>
          <w:lang w:val="en-US" w:eastAsia="zh-CN"/>
        </w:rPr>
        <w:t xml:space="preserve">  </w:t>
      </w:r>
      <w:r>
        <w:rPr>
          <w:rFonts w:hint="eastAsia" w:ascii="微软雅黑" w:hAnsi="微软雅黑" w:eastAsia="微软雅黑" w:cs="微软雅黑"/>
          <w:b w:val="0"/>
          <w:bCs/>
          <w:kern w:val="0"/>
          <w:sz w:val="21"/>
          <w:szCs w:val="21"/>
        </w:rPr>
        <w:t>[]==![]</w:t>
      </w:r>
      <w:r>
        <w:rPr>
          <w:rFonts w:hint="eastAsia" w:ascii="微软雅黑" w:hAnsi="微软雅黑" w:eastAsia="微软雅黑" w:cs="微软雅黑"/>
          <w:b w:val="0"/>
          <w:bCs/>
          <w:kern w:val="0"/>
          <w:sz w:val="21"/>
          <w:szCs w:val="21"/>
          <w:lang w:val="en-US" w:eastAsia="zh-CN"/>
        </w:rPr>
        <w:t xml:space="preserve"> </w:t>
      </w:r>
      <w:r>
        <w:rPr>
          <w:rFonts w:hint="eastAsia" w:ascii="微软雅黑" w:hAnsi="微软雅黑" w:eastAsia="微软雅黑" w:cs="微软雅黑"/>
          <w:b w:val="0"/>
          <w:bCs/>
          <w:color w:val="00B0F0"/>
          <w:kern w:val="0"/>
          <w:sz w:val="21"/>
          <w:szCs w:val="21"/>
          <w:lang w:val="en-US" w:eastAsia="zh-CN"/>
        </w:rPr>
        <w:t xml:space="preserve"> true</w:t>
      </w:r>
    </w:p>
    <w:p>
      <w:pPr>
        <w:pStyle w:val="7"/>
        <w:keepNext w:val="0"/>
        <w:keepLines w:val="0"/>
        <w:widowControl/>
        <w:numPr>
          <w:ilvl w:val="0"/>
          <w:numId w:val="0"/>
        </w:numPr>
        <w:suppressLineNumbers w:val="0"/>
        <w:spacing w:line="420" w:lineRule="atLeast"/>
        <w:ind w:right="0" w:rightChars="0"/>
        <w:jc w:val="left"/>
        <w:rPr>
          <w:rFonts w:hint="eastAsia" w:ascii="微软雅黑" w:hAnsi="微软雅黑" w:eastAsia="微软雅黑" w:cs="微软雅黑"/>
          <w:b w:val="0"/>
          <w:bCs/>
          <w:kern w:val="0"/>
          <w:sz w:val="21"/>
          <w:szCs w:val="21"/>
          <w:lang w:val="en-US" w:eastAsia="zh-CN"/>
        </w:rPr>
      </w:pPr>
      <w:r>
        <w:rPr>
          <w:rFonts w:hint="eastAsia" w:ascii="微软雅黑" w:hAnsi="微软雅黑" w:eastAsia="微软雅黑" w:cs="微软雅黑"/>
          <w:b w:val="0"/>
          <w:bCs/>
          <w:kern w:val="0"/>
          <w:sz w:val="21"/>
          <w:szCs w:val="21"/>
        </w:rPr>
        <w:t>Number(“13px”)==NaN：</w:t>
      </w:r>
      <w:r>
        <w:rPr>
          <w:rFonts w:hint="eastAsia" w:ascii="微软雅黑" w:hAnsi="微软雅黑" w:eastAsia="微软雅黑" w:cs="微软雅黑"/>
          <w:b w:val="0"/>
          <w:bCs/>
          <w:color w:val="00B0F0"/>
          <w:kern w:val="0"/>
          <w:sz w:val="21"/>
          <w:szCs w:val="21"/>
          <w:lang w:val="en-US" w:eastAsia="zh-CN"/>
        </w:rPr>
        <w:t xml:space="preserve">false  </w:t>
      </w:r>
      <w:r>
        <w:rPr>
          <w:rFonts w:hint="eastAsia" w:ascii="微软雅黑" w:hAnsi="微软雅黑" w:eastAsia="微软雅黑" w:cs="微软雅黑"/>
          <w:b w:val="0"/>
          <w:bCs/>
          <w:kern w:val="0"/>
          <w:sz w:val="21"/>
          <w:szCs w:val="21"/>
        </w:rPr>
        <w:t xml:space="preserve"> 5+”3”-2：</w:t>
      </w:r>
      <w:r>
        <w:rPr>
          <w:rFonts w:hint="eastAsia" w:ascii="微软雅黑" w:hAnsi="微软雅黑" w:eastAsia="微软雅黑" w:cs="微软雅黑"/>
          <w:b w:val="0"/>
          <w:bCs/>
          <w:color w:val="00B0F0"/>
          <w:kern w:val="0"/>
          <w:sz w:val="21"/>
          <w:szCs w:val="21"/>
          <w:lang w:val="en-US" w:eastAsia="zh-CN"/>
        </w:rPr>
        <w:t>51</w:t>
      </w:r>
    </w:p>
    <w:p>
      <w:pPr>
        <w:pStyle w:val="7"/>
        <w:keepNext w:val="0"/>
        <w:keepLines w:val="0"/>
        <w:widowControl/>
        <w:numPr>
          <w:ilvl w:val="0"/>
          <w:numId w:val="0"/>
        </w:numPr>
        <w:suppressLineNumbers w:val="0"/>
        <w:spacing w:line="420" w:lineRule="atLeast"/>
        <w:ind w:right="0" w:rightChars="0"/>
        <w:jc w:val="left"/>
        <w:rPr>
          <w:rFonts w:hint="eastAsia" w:ascii="微软雅黑" w:hAnsi="微软雅黑" w:eastAsia="微软雅黑" w:cs="微软雅黑"/>
          <w:b w:val="0"/>
          <w:bCs/>
          <w:color w:val="00B0F0"/>
          <w:kern w:val="0"/>
          <w:sz w:val="21"/>
          <w:szCs w:val="21"/>
          <w:lang w:val="en-US" w:eastAsia="zh-CN"/>
        </w:rPr>
      </w:pPr>
      <w:r>
        <w:rPr>
          <w:rFonts w:hint="eastAsia" w:ascii="微软雅黑" w:hAnsi="微软雅黑" w:eastAsia="微软雅黑" w:cs="微软雅黑"/>
          <w:b w:val="0"/>
          <w:bCs/>
          <w:kern w:val="0"/>
          <w:sz w:val="21"/>
          <w:szCs w:val="21"/>
        </w:rPr>
        <w:t>If(“3px”*3){alert(“true”)}else{alert(“false”)}</w:t>
      </w:r>
      <w:r>
        <w:rPr>
          <w:rFonts w:hint="eastAsia" w:ascii="微软雅黑" w:hAnsi="微软雅黑" w:eastAsia="微软雅黑" w:cs="微软雅黑"/>
          <w:b w:val="0"/>
          <w:bCs/>
          <w:kern w:val="0"/>
          <w:sz w:val="21"/>
          <w:szCs w:val="21"/>
          <w:lang w:val="en-US" w:eastAsia="zh-CN"/>
        </w:rPr>
        <w:t xml:space="preserve">  </w:t>
      </w:r>
      <w:r>
        <w:rPr>
          <w:rFonts w:hint="eastAsia" w:ascii="微软雅黑" w:hAnsi="微软雅黑" w:eastAsia="微软雅黑" w:cs="微软雅黑"/>
          <w:b w:val="0"/>
          <w:bCs/>
          <w:color w:val="00B0F0"/>
          <w:kern w:val="0"/>
          <w:sz w:val="21"/>
          <w:szCs w:val="21"/>
          <w:lang w:val="en-US" w:eastAsia="zh-CN"/>
        </w:rPr>
        <w:t xml:space="preserve"> false</w:t>
      </w:r>
    </w:p>
    <w:p>
      <w:pPr>
        <w:pStyle w:val="7"/>
        <w:keepNext w:val="0"/>
        <w:keepLines w:val="0"/>
        <w:widowControl/>
        <w:numPr>
          <w:ilvl w:val="0"/>
          <w:numId w:val="0"/>
        </w:numPr>
        <w:suppressLineNumbers w:val="0"/>
        <w:spacing w:line="420" w:lineRule="atLeast"/>
        <w:ind w:right="0" w:rightChars="0"/>
        <w:jc w:val="left"/>
        <w:rPr>
          <w:rFonts w:hint="eastAsia" w:ascii="微软雅黑" w:hAnsi="微软雅黑" w:eastAsia="微软雅黑" w:cs="微软雅黑"/>
          <w:b w:val="0"/>
          <w:bCs/>
          <w:color w:val="00B0F0"/>
          <w:kern w:val="0"/>
          <w:sz w:val="21"/>
          <w:szCs w:val="21"/>
          <w:lang w:val="en-US" w:eastAsia="zh-CN"/>
        </w:rPr>
      </w:pPr>
      <w:r>
        <w:rPr>
          <w:rFonts w:hint="eastAsia" w:ascii="微软雅黑" w:hAnsi="微软雅黑" w:eastAsia="微软雅黑" w:cs="微软雅黑"/>
          <w:b w:val="0"/>
          <w:bCs/>
          <w:kern w:val="0"/>
          <w:sz w:val="21"/>
          <w:szCs w:val="21"/>
          <w:lang w:val="en-US" w:eastAsia="zh-CN"/>
        </w:rPr>
        <w:t>i</w:t>
      </w:r>
      <w:r>
        <w:rPr>
          <w:rFonts w:hint="eastAsia" w:ascii="微软雅黑" w:hAnsi="微软雅黑" w:eastAsia="微软雅黑" w:cs="微软雅黑"/>
          <w:b w:val="0"/>
          <w:bCs/>
          <w:kern w:val="0"/>
          <w:sz w:val="21"/>
          <w:szCs w:val="21"/>
        </w:rPr>
        <w:t>f(“3px”+3){alert(“true”)}else{alert(“false”)}</w:t>
      </w:r>
      <w:r>
        <w:rPr>
          <w:rFonts w:hint="eastAsia" w:ascii="微软雅黑" w:hAnsi="微软雅黑" w:eastAsia="微软雅黑" w:cs="微软雅黑"/>
          <w:b w:val="0"/>
          <w:bCs/>
          <w:kern w:val="0"/>
          <w:sz w:val="21"/>
          <w:szCs w:val="21"/>
          <w:lang w:val="en-US" w:eastAsia="zh-CN"/>
        </w:rPr>
        <w:t xml:space="preserve">  </w:t>
      </w:r>
      <w:r>
        <w:rPr>
          <w:rFonts w:hint="eastAsia" w:ascii="微软雅黑" w:hAnsi="微软雅黑" w:eastAsia="微软雅黑" w:cs="微软雅黑"/>
          <w:b w:val="0"/>
          <w:bCs/>
          <w:color w:val="00B0F0"/>
          <w:kern w:val="0"/>
          <w:sz w:val="21"/>
          <w:szCs w:val="21"/>
          <w:lang w:val="en-US" w:eastAsia="zh-CN"/>
        </w:rPr>
        <w:t xml:space="preserve"> true</w:t>
      </w:r>
    </w:p>
    <w:p>
      <w:pPr>
        <w:pStyle w:val="7"/>
        <w:keepNext w:val="0"/>
        <w:keepLines w:val="0"/>
        <w:widowControl/>
        <w:numPr>
          <w:ilvl w:val="0"/>
          <w:numId w:val="0"/>
        </w:numPr>
        <w:suppressLineNumbers w:val="0"/>
        <w:spacing w:line="420" w:lineRule="atLeast"/>
        <w:ind w:right="0" w:rightChars="0"/>
        <w:jc w:val="left"/>
        <w:rPr>
          <w:rFonts w:hint="eastAsia" w:ascii="微软雅黑" w:hAnsi="微软雅黑" w:eastAsia="微软雅黑" w:cs="微软雅黑"/>
          <w:b w:val="0"/>
          <w:bCs/>
          <w:color w:val="00B0F0"/>
          <w:kern w:val="0"/>
          <w:sz w:val="21"/>
          <w:szCs w:val="21"/>
          <w:lang w:val="en-US" w:eastAsia="zh-CN"/>
        </w:rPr>
      </w:pPr>
      <w:r>
        <w:rPr>
          <w:rFonts w:hint="eastAsia" w:ascii="微软雅黑" w:hAnsi="微软雅黑" w:eastAsia="微软雅黑" w:cs="微软雅黑"/>
          <w:b w:val="0"/>
          <w:bCs/>
          <w:kern w:val="0"/>
          <w:sz w:val="21"/>
          <w:szCs w:val="21"/>
        </w:rPr>
        <w:t>If（document.body）{alert(“ok”);}else{alert(“no”)}：</w:t>
      </w:r>
      <w:r>
        <w:rPr>
          <w:rFonts w:hint="eastAsia" w:ascii="微软雅黑" w:hAnsi="微软雅黑" w:eastAsia="微软雅黑" w:cs="微软雅黑"/>
          <w:b w:val="0"/>
          <w:bCs/>
          <w:color w:val="00B0F0"/>
          <w:kern w:val="0"/>
          <w:sz w:val="21"/>
          <w:szCs w:val="21"/>
          <w:lang w:val="en-US" w:eastAsia="zh-CN"/>
        </w:rPr>
        <w:t>OK</w:t>
      </w:r>
    </w:p>
    <w:p>
      <w:pPr>
        <w:pStyle w:val="7"/>
        <w:keepNext w:val="0"/>
        <w:keepLines w:val="0"/>
        <w:widowControl/>
        <w:numPr>
          <w:ilvl w:val="0"/>
          <w:numId w:val="0"/>
        </w:numPr>
        <w:suppressLineNumbers w:val="0"/>
        <w:spacing w:line="420" w:lineRule="atLeast"/>
        <w:ind w:right="0" w:rightChars="0"/>
        <w:jc w:val="left"/>
        <w:rPr>
          <w:rFonts w:hint="eastAsia" w:ascii="微软雅黑" w:hAnsi="微软雅黑" w:eastAsia="微软雅黑" w:cs="微软雅黑"/>
          <w:b w:val="0"/>
          <w:bCs/>
          <w:color w:val="00B0F0"/>
          <w:kern w:val="0"/>
          <w:sz w:val="21"/>
          <w:szCs w:val="21"/>
          <w:lang w:val="en-US" w:eastAsia="zh-CN"/>
        </w:rPr>
      </w:pPr>
      <w:r>
        <w:rPr>
          <w:rFonts w:hint="eastAsia" w:ascii="微软雅黑" w:hAnsi="微软雅黑" w:eastAsia="微软雅黑" w:cs="微软雅黑"/>
          <w:b w:val="0"/>
          <w:bCs/>
          <w:kern w:val="0"/>
          <w:sz w:val="21"/>
          <w:szCs w:val="21"/>
        </w:rPr>
        <w:t>alert([])</w:t>
      </w:r>
      <w:r>
        <w:rPr>
          <w:rFonts w:hint="eastAsia" w:ascii="微软雅黑" w:hAnsi="微软雅黑" w:eastAsia="微软雅黑" w:cs="微软雅黑"/>
          <w:b w:val="0"/>
          <w:bCs/>
          <w:kern w:val="0"/>
          <w:sz w:val="21"/>
          <w:szCs w:val="21"/>
          <w:lang w:val="en-US" w:eastAsia="zh-CN"/>
        </w:rPr>
        <w:t xml:space="preserve">  </w:t>
      </w:r>
      <w:r>
        <w:rPr>
          <w:rFonts w:hint="eastAsia" w:ascii="微软雅黑" w:hAnsi="微软雅黑" w:eastAsia="微软雅黑" w:cs="微软雅黑"/>
          <w:b w:val="0"/>
          <w:bCs/>
          <w:kern w:val="0"/>
          <w:sz w:val="21"/>
          <w:szCs w:val="21"/>
        </w:rPr>
        <w:t>null==undefined：</w:t>
      </w:r>
      <w:r>
        <w:rPr>
          <w:rFonts w:hint="eastAsia" w:ascii="微软雅黑" w:hAnsi="微软雅黑" w:eastAsia="微软雅黑" w:cs="微软雅黑"/>
          <w:b w:val="0"/>
          <w:bCs/>
          <w:color w:val="00B0F0"/>
          <w:kern w:val="0"/>
          <w:sz w:val="21"/>
          <w:szCs w:val="21"/>
          <w:lang w:val="en-US" w:eastAsia="zh-CN"/>
        </w:rPr>
        <w:t>true</w:t>
      </w:r>
    </w:p>
    <w:p>
      <w:pPr>
        <w:pStyle w:val="7"/>
        <w:keepNext w:val="0"/>
        <w:keepLines w:val="0"/>
        <w:widowControl/>
        <w:numPr>
          <w:ilvl w:val="0"/>
          <w:numId w:val="0"/>
        </w:numPr>
        <w:suppressLineNumbers w:val="0"/>
        <w:spacing w:line="420" w:lineRule="atLeast"/>
        <w:ind w:right="0" w:rightChars="0"/>
        <w:jc w:val="left"/>
        <w:rPr>
          <w:rFonts w:hint="eastAsia" w:ascii="微软雅黑" w:hAnsi="微软雅黑" w:eastAsia="微软雅黑" w:cs="微软雅黑"/>
          <w:b w:val="0"/>
          <w:bCs/>
          <w:kern w:val="0"/>
          <w:sz w:val="21"/>
          <w:szCs w:val="21"/>
        </w:rPr>
      </w:pPr>
      <w:r>
        <w:rPr>
          <w:rFonts w:hint="eastAsia" w:ascii="微软雅黑" w:hAnsi="微软雅黑" w:eastAsia="微软雅黑" w:cs="微软雅黑"/>
          <w:b w:val="0"/>
          <w:bCs/>
          <w:color w:val="FF0000"/>
          <w:kern w:val="0"/>
          <w:sz w:val="21"/>
          <w:szCs w:val="21"/>
          <w:lang w:val="en-US" w:eastAsia="zh-CN"/>
        </w:rPr>
        <w:t>五，</w:t>
      </w:r>
      <w:r>
        <w:rPr>
          <w:rFonts w:hint="eastAsia" w:ascii="微软雅黑" w:hAnsi="微软雅黑" w:eastAsia="微软雅黑" w:cs="微软雅黑"/>
          <w:b w:val="0"/>
          <w:bCs/>
          <w:kern w:val="0"/>
          <w:sz w:val="21"/>
          <w:szCs w:val="21"/>
        </w:rPr>
        <w:t>&lt;</w:t>
      </w:r>
      <w:r>
        <w:rPr>
          <w:rFonts w:hint="eastAsia" w:ascii="微软雅黑" w:hAnsi="微软雅黑" w:eastAsia="微软雅黑" w:cs="微软雅黑"/>
          <w:b w:val="0"/>
          <w:bCs/>
          <w:color w:val="000080"/>
          <w:kern w:val="0"/>
          <w:sz w:val="21"/>
          <w:szCs w:val="21"/>
        </w:rPr>
        <w:t xml:space="preserve">input </w:t>
      </w:r>
      <w:r>
        <w:rPr>
          <w:rFonts w:hint="eastAsia" w:ascii="微软雅黑" w:hAnsi="微软雅黑" w:eastAsia="微软雅黑" w:cs="微软雅黑"/>
          <w:b w:val="0"/>
          <w:bCs/>
          <w:color w:val="0000FF"/>
          <w:kern w:val="0"/>
          <w:sz w:val="21"/>
          <w:szCs w:val="21"/>
        </w:rPr>
        <w:t>type=</w:t>
      </w:r>
      <w:r>
        <w:rPr>
          <w:rFonts w:hint="eastAsia" w:ascii="微软雅黑" w:hAnsi="微软雅黑" w:eastAsia="微软雅黑" w:cs="微软雅黑"/>
          <w:b w:val="0"/>
          <w:bCs/>
          <w:color w:val="008000"/>
          <w:kern w:val="0"/>
          <w:sz w:val="21"/>
          <w:szCs w:val="21"/>
        </w:rPr>
        <w:t xml:space="preserve">"button" </w:t>
      </w:r>
      <w:r>
        <w:rPr>
          <w:rFonts w:hint="eastAsia" w:ascii="微软雅黑" w:hAnsi="微软雅黑" w:eastAsia="微软雅黑" w:cs="微软雅黑"/>
          <w:b w:val="0"/>
          <w:bCs/>
          <w:color w:val="0000FF"/>
          <w:kern w:val="0"/>
          <w:sz w:val="21"/>
          <w:szCs w:val="21"/>
        </w:rPr>
        <w:t>value=</w:t>
      </w:r>
      <w:r>
        <w:rPr>
          <w:rFonts w:hint="eastAsia" w:ascii="微软雅黑" w:hAnsi="微软雅黑" w:eastAsia="微软雅黑" w:cs="微软雅黑"/>
          <w:b w:val="0"/>
          <w:bCs/>
          <w:color w:val="008000"/>
          <w:kern w:val="0"/>
          <w:sz w:val="21"/>
          <w:szCs w:val="21"/>
        </w:rPr>
        <w:t>"按钮1"</w:t>
      </w:r>
      <w:r>
        <w:rPr>
          <w:rFonts w:hint="eastAsia" w:ascii="微软雅黑" w:hAnsi="微软雅黑" w:eastAsia="微软雅黑" w:cs="微软雅黑"/>
          <w:b w:val="0"/>
          <w:bCs/>
          <w:kern w:val="0"/>
          <w:sz w:val="21"/>
          <w:szCs w:val="21"/>
        </w:rPr>
        <w:t>/&gt;&lt;</w:t>
      </w:r>
      <w:r>
        <w:rPr>
          <w:rFonts w:hint="eastAsia" w:ascii="微软雅黑" w:hAnsi="微软雅黑" w:eastAsia="微软雅黑" w:cs="微软雅黑"/>
          <w:b w:val="0"/>
          <w:bCs/>
          <w:color w:val="000080"/>
          <w:kern w:val="0"/>
          <w:sz w:val="21"/>
          <w:szCs w:val="21"/>
        </w:rPr>
        <w:t xml:space="preserve">input </w:t>
      </w:r>
      <w:r>
        <w:rPr>
          <w:rFonts w:hint="eastAsia" w:ascii="微软雅黑" w:hAnsi="微软雅黑" w:eastAsia="微软雅黑" w:cs="微软雅黑"/>
          <w:b w:val="0"/>
          <w:bCs/>
          <w:color w:val="0000FF"/>
          <w:kern w:val="0"/>
          <w:sz w:val="21"/>
          <w:szCs w:val="21"/>
        </w:rPr>
        <w:t>type=</w:t>
      </w:r>
      <w:r>
        <w:rPr>
          <w:rFonts w:hint="eastAsia" w:ascii="微软雅黑" w:hAnsi="微软雅黑" w:eastAsia="微软雅黑" w:cs="微软雅黑"/>
          <w:b w:val="0"/>
          <w:bCs/>
          <w:color w:val="008000"/>
          <w:kern w:val="0"/>
          <w:sz w:val="21"/>
          <w:szCs w:val="21"/>
        </w:rPr>
        <w:t xml:space="preserve">"button" </w:t>
      </w:r>
      <w:r>
        <w:rPr>
          <w:rFonts w:hint="eastAsia" w:ascii="微软雅黑" w:hAnsi="微软雅黑" w:eastAsia="微软雅黑" w:cs="微软雅黑"/>
          <w:b w:val="0"/>
          <w:bCs/>
          <w:color w:val="0000FF"/>
          <w:kern w:val="0"/>
          <w:sz w:val="21"/>
          <w:szCs w:val="21"/>
        </w:rPr>
        <w:t>value=</w:t>
      </w:r>
      <w:r>
        <w:rPr>
          <w:rFonts w:hint="eastAsia" w:ascii="微软雅黑" w:hAnsi="微软雅黑" w:eastAsia="微软雅黑" w:cs="微软雅黑"/>
          <w:b w:val="0"/>
          <w:bCs/>
          <w:color w:val="008000"/>
          <w:kern w:val="0"/>
          <w:sz w:val="21"/>
          <w:szCs w:val="21"/>
        </w:rPr>
        <w:t>"按钮2"</w:t>
      </w:r>
      <w:r>
        <w:rPr>
          <w:rFonts w:hint="eastAsia" w:ascii="微软雅黑" w:hAnsi="微软雅黑" w:eastAsia="微软雅黑" w:cs="微软雅黑"/>
          <w:b w:val="0"/>
          <w:bCs/>
          <w:kern w:val="0"/>
          <w:sz w:val="21"/>
          <w:szCs w:val="21"/>
        </w:rPr>
        <w:t>/&gt;&lt;</w:t>
      </w:r>
      <w:r>
        <w:rPr>
          <w:rFonts w:hint="eastAsia" w:ascii="微软雅黑" w:hAnsi="微软雅黑" w:eastAsia="微软雅黑" w:cs="微软雅黑"/>
          <w:b w:val="0"/>
          <w:bCs/>
          <w:color w:val="000080"/>
          <w:kern w:val="0"/>
          <w:sz w:val="21"/>
          <w:szCs w:val="21"/>
        </w:rPr>
        <w:t xml:space="preserve">input </w:t>
      </w:r>
      <w:r>
        <w:rPr>
          <w:rFonts w:hint="eastAsia" w:ascii="微软雅黑" w:hAnsi="微软雅黑" w:eastAsia="微软雅黑" w:cs="微软雅黑"/>
          <w:b w:val="0"/>
          <w:bCs/>
          <w:color w:val="0000FF"/>
          <w:kern w:val="0"/>
          <w:sz w:val="21"/>
          <w:szCs w:val="21"/>
        </w:rPr>
        <w:t>type=</w:t>
      </w:r>
      <w:r>
        <w:rPr>
          <w:rFonts w:hint="eastAsia" w:ascii="微软雅黑" w:hAnsi="微软雅黑" w:eastAsia="微软雅黑" w:cs="微软雅黑"/>
          <w:b w:val="0"/>
          <w:bCs/>
          <w:color w:val="008000"/>
          <w:kern w:val="0"/>
          <w:sz w:val="21"/>
          <w:szCs w:val="21"/>
        </w:rPr>
        <w:t xml:space="preserve">"button" </w:t>
      </w:r>
      <w:r>
        <w:rPr>
          <w:rFonts w:hint="eastAsia" w:ascii="微软雅黑" w:hAnsi="微软雅黑" w:eastAsia="微软雅黑" w:cs="微软雅黑"/>
          <w:b w:val="0"/>
          <w:bCs/>
          <w:color w:val="0000FF"/>
          <w:kern w:val="0"/>
          <w:sz w:val="21"/>
          <w:szCs w:val="21"/>
        </w:rPr>
        <w:t>value=</w:t>
      </w:r>
      <w:r>
        <w:rPr>
          <w:rFonts w:hint="eastAsia" w:ascii="微软雅黑" w:hAnsi="微软雅黑" w:eastAsia="微软雅黑" w:cs="微软雅黑"/>
          <w:b w:val="0"/>
          <w:bCs/>
          <w:color w:val="008000"/>
          <w:kern w:val="0"/>
          <w:sz w:val="21"/>
          <w:szCs w:val="21"/>
        </w:rPr>
        <w:t>"按钮3"</w:t>
      </w:r>
      <w:r>
        <w:rPr>
          <w:rFonts w:hint="eastAsia" w:ascii="微软雅黑" w:hAnsi="微软雅黑" w:eastAsia="微软雅黑" w:cs="微软雅黑"/>
          <w:b w:val="0"/>
          <w:bCs/>
          <w:kern w:val="0"/>
          <w:sz w:val="21"/>
          <w:szCs w:val="21"/>
        </w:rPr>
        <w:t>/&gt;&lt;</w:t>
      </w:r>
      <w:r>
        <w:rPr>
          <w:rFonts w:hint="eastAsia" w:ascii="微软雅黑" w:hAnsi="微软雅黑" w:eastAsia="微软雅黑" w:cs="微软雅黑"/>
          <w:b w:val="0"/>
          <w:bCs/>
          <w:color w:val="000080"/>
          <w:kern w:val="0"/>
          <w:sz w:val="21"/>
          <w:szCs w:val="21"/>
        </w:rPr>
        <w:t xml:space="preserve">input </w:t>
      </w:r>
      <w:r>
        <w:rPr>
          <w:rFonts w:hint="eastAsia" w:ascii="微软雅黑" w:hAnsi="微软雅黑" w:eastAsia="微软雅黑" w:cs="微软雅黑"/>
          <w:b w:val="0"/>
          <w:bCs/>
          <w:color w:val="0000FF"/>
          <w:kern w:val="0"/>
          <w:sz w:val="21"/>
          <w:szCs w:val="21"/>
        </w:rPr>
        <w:t>type=</w:t>
      </w:r>
      <w:r>
        <w:rPr>
          <w:rFonts w:hint="eastAsia" w:ascii="微软雅黑" w:hAnsi="微软雅黑" w:eastAsia="微软雅黑" w:cs="微软雅黑"/>
          <w:b w:val="0"/>
          <w:bCs/>
          <w:color w:val="008000"/>
          <w:kern w:val="0"/>
          <w:sz w:val="21"/>
          <w:szCs w:val="21"/>
        </w:rPr>
        <w:t xml:space="preserve">"button" </w:t>
      </w:r>
      <w:r>
        <w:rPr>
          <w:rFonts w:hint="eastAsia" w:ascii="微软雅黑" w:hAnsi="微软雅黑" w:eastAsia="微软雅黑" w:cs="微软雅黑"/>
          <w:b w:val="0"/>
          <w:bCs/>
          <w:color w:val="0000FF"/>
          <w:kern w:val="0"/>
          <w:sz w:val="21"/>
          <w:szCs w:val="21"/>
        </w:rPr>
        <w:t>value=</w:t>
      </w:r>
      <w:r>
        <w:rPr>
          <w:rFonts w:hint="eastAsia" w:ascii="微软雅黑" w:hAnsi="微软雅黑" w:eastAsia="微软雅黑" w:cs="微软雅黑"/>
          <w:b w:val="0"/>
          <w:bCs/>
          <w:color w:val="008000"/>
          <w:kern w:val="0"/>
          <w:sz w:val="21"/>
          <w:szCs w:val="21"/>
        </w:rPr>
        <w:t>"按钮4"</w:t>
      </w:r>
      <w:r>
        <w:rPr>
          <w:rFonts w:hint="eastAsia" w:ascii="微软雅黑" w:hAnsi="微软雅黑" w:eastAsia="微软雅黑" w:cs="微软雅黑"/>
          <w:b w:val="0"/>
          <w:bCs/>
          <w:kern w:val="0"/>
          <w:sz w:val="21"/>
          <w:szCs w:val="21"/>
        </w:rPr>
        <w:t>/&gt;&lt;</w:t>
      </w:r>
      <w:r>
        <w:rPr>
          <w:rFonts w:hint="eastAsia" w:ascii="微软雅黑" w:hAnsi="微软雅黑" w:eastAsia="微软雅黑" w:cs="微软雅黑"/>
          <w:b w:val="0"/>
          <w:bCs/>
          <w:color w:val="000080"/>
          <w:kern w:val="0"/>
          <w:sz w:val="21"/>
          <w:szCs w:val="21"/>
        </w:rPr>
        <w:t xml:space="preserve">input </w:t>
      </w:r>
      <w:r>
        <w:rPr>
          <w:rFonts w:hint="eastAsia" w:ascii="微软雅黑" w:hAnsi="微软雅黑" w:eastAsia="微软雅黑" w:cs="微软雅黑"/>
          <w:b w:val="0"/>
          <w:bCs/>
          <w:color w:val="0000FF"/>
          <w:kern w:val="0"/>
          <w:sz w:val="21"/>
          <w:szCs w:val="21"/>
        </w:rPr>
        <w:t>type=</w:t>
      </w:r>
      <w:r>
        <w:rPr>
          <w:rFonts w:hint="eastAsia" w:ascii="微软雅黑" w:hAnsi="微软雅黑" w:eastAsia="微软雅黑" w:cs="微软雅黑"/>
          <w:b w:val="0"/>
          <w:bCs/>
          <w:color w:val="008000"/>
          <w:kern w:val="0"/>
          <w:sz w:val="21"/>
          <w:szCs w:val="21"/>
        </w:rPr>
        <w:t xml:space="preserve">"button" </w:t>
      </w:r>
      <w:r>
        <w:rPr>
          <w:rFonts w:hint="eastAsia" w:ascii="微软雅黑" w:hAnsi="微软雅黑" w:eastAsia="微软雅黑" w:cs="微软雅黑"/>
          <w:b w:val="0"/>
          <w:bCs/>
          <w:color w:val="0000FF"/>
          <w:kern w:val="0"/>
          <w:sz w:val="21"/>
          <w:szCs w:val="21"/>
        </w:rPr>
        <w:t>value=</w:t>
      </w:r>
      <w:r>
        <w:rPr>
          <w:rFonts w:hint="eastAsia" w:ascii="微软雅黑" w:hAnsi="微软雅黑" w:eastAsia="微软雅黑" w:cs="微软雅黑"/>
          <w:b w:val="0"/>
          <w:bCs/>
          <w:color w:val="008000"/>
          <w:kern w:val="0"/>
          <w:sz w:val="21"/>
          <w:szCs w:val="21"/>
        </w:rPr>
        <w:t>"按钮5"</w:t>
      </w:r>
      <w:r>
        <w:rPr>
          <w:rFonts w:hint="eastAsia" w:ascii="微软雅黑" w:hAnsi="微软雅黑" w:eastAsia="微软雅黑" w:cs="微软雅黑"/>
          <w:b w:val="0"/>
          <w:bCs/>
          <w:kern w:val="0"/>
          <w:sz w:val="21"/>
          <w:szCs w:val="21"/>
        </w:rPr>
        <w:t>/&gt;</w:t>
      </w:r>
    </w:p>
    <w:p>
      <w:pPr>
        <w:keepNext w:val="0"/>
        <w:keepLines w:val="0"/>
        <w:widowControl/>
        <w:numPr>
          <w:ilvl w:val="0"/>
          <w:numId w:val="0"/>
        </w:numPr>
        <w:suppressLineNumbers w:val="0"/>
        <w:spacing w:before="100" w:beforeAutospacing="1" w:after="100" w:afterAutospacing="1" w:line="420" w:lineRule="atLeast"/>
        <w:ind w:right="0" w:rightChars="0"/>
        <w:jc w:val="left"/>
        <w:rPr>
          <w:rFonts w:hint="eastAsia" w:ascii="微软雅黑" w:hAnsi="微软雅黑" w:eastAsia="微软雅黑" w:cs="微软雅黑"/>
          <w:b w:val="0"/>
          <w:bCs/>
          <w:kern w:val="0"/>
          <w:sz w:val="21"/>
          <w:szCs w:val="21"/>
        </w:rPr>
      </w:pPr>
      <w:r>
        <w:rPr>
          <w:rFonts w:hint="eastAsia" w:ascii="微软雅黑" w:hAnsi="微软雅黑" w:eastAsia="微软雅黑" w:cs="微软雅黑"/>
          <w:b w:val="0"/>
          <w:bCs/>
          <w:kern w:val="0"/>
          <w:sz w:val="21"/>
          <w:szCs w:val="21"/>
        </w:rPr>
        <w:t>var ary=[“red”,”yellow”,”pink”,”green”,”blue”];</w:t>
      </w:r>
    </w:p>
    <w:p>
      <w:pPr>
        <w:pStyle w:val="8"/>
        <w:keepNext w:val="0"/>
        <w:keepLines w:val="0"/>
        <w:widowControl/>
        <w:suppressLineNumbers w:val="0"/>
        <w:spacing w:line="420" w:lineRule="atLeast"/>
        <w:jc w:val="left"/>
        <w:rPr>
          <w:rFonts w:hint="eastAsia" w:ascii="微软雅黑" w:hAnsi="微软雅黑" w:eastAsia="微软雅黑" w:cs="微软雅黑"/>
          <w:b w:val="0"/>
          <w:bCs/>
          <w:kern w:val="0"/>
          <w:sz w:val="21"/>
          <w:szCs w:val="21"/>
        </w:rPr>
      </w:pPr>
      <w:r>
        <w:rPr>
          <w:rStyle w:val="6"/>
          <w:rFonts w:hint="eastAsia" w:ascii="微软雅黑" w:hAnsi="微软雅黑" w:eastAsia="微软雅黑" w:cs="微软雅黑"/>
          <w:b w:val="0"/>
          <w:bCs/>
          <w:sz w:val="21"/>
          <w:szCs w:val="21"/>
        </w:rPr>
        <w:t>以上是页面中的5个按钮，和一个存储五个颜色值的数组，要求实现一个方法bindEvent，循环给5个按钮绑定点击事件，当点击的时候，整个body的背景颜色正好可以和数组中的指定项颜色对应(例如：点击第三个按钮，body的背景颜色”pink”)，请按照你的思路来实现?</w:t>
      </w:r>
      <w:r>
        <w:rPr>
          <w:rFonts w:hint="eastAsia" w:ascii="微软雅黑" w:hAnsi="微软雅黑" w:eastAsia="微软雅黑" w:cs="微软雅黑"/>
          <w:b w:val="0"/>
          <w:bCs/>
          <w:kern w:val="0"/>
          <w:sz w:val="21"/>
          <w:szCs w:val="21"/>
        </w:rPr>
        <w:t xml:space="preserve"> </w:t>
      </w:r>
    </w:p>
    <w:p>
      <w:pPr>
        <w:pStyle w:val="3"/>
        <w:keepNext w:val="0"/>
        <w:keepLines w:val="0"/>
        <w:widowControl/>
        <w:suppressLineNumbers w:val="0"/>
        <w:shd w:val="clear" w:fill="FFFFFF"/>
        <w:rPr>
          <w:rFonts w:ascii="Consolas" w:hAnsi="Consolas" w:eastAsia="Consolas" w:cs="Consolas"/>
          <w:color w:val="000000"/>
          <w:sz w:val="27"/>
          <w:szCs w:val="27"/>
        </w:rPr>
      </w:pPr>
      <w:r>
        <w:rPr>
          <w:rFonts w:hint="default" w:ascii="Consolas" w:hAnsi="Consolas" w:eastAsia="Consolas" w:cs="Consolas"/>
          <w:b/>
          <w:color w:val="000080"/>
          <w:sz w:val="27"/>
          <w:szCs w:val="27"/>
          <w:shd w:val="clear" w:fill="FFFFFF"/>
        </w:rPr>
        <w:t xml:space="preserve">var </w:t>
      </w:r>
      <w:r>
        <w:rPr>
          <w:rFonts w:hint="default" w:ascii="Consolas" w:hAnsi="Consolas" w:eastAsia="Consolas" w:cs="Consolas"/>
          <w:b/>
          <w:i/>
          <w:color w:val="660E7A"/>
          <w:sz w:val="27"/>
          <w:szCs w:val="27"/>
          <w:shd w:val="clear" w:fill="FFFFFF"/>
        </w:rPr>
        <w:t>ary</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00"/>
          <w:sz w:val="27"/>
          <w:szCs w:val="27"/>
          <w:shd w:val="clear" w:fill="FFFFFF"/>
        </w:rPr>
        <w:t>"red"</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00"/>
          <w:sz w:val="27"/>
          <w:szCs w:val="27"/>
          <w:shd w:val="clear" w:fill="FFFFFF"/>
        </w:rPr>
        <w:t>"yellow"</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00"/>
          <w:sz w:val="27"/>
          <w:szCs w:val="27"/>
          <w:shd w:val="clear" w:fill="FFFFFF"/>
        </w:rPr>
        <w:t>"pink"</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00"/>
          <w:sz w:val="27"/>
          <w:szCs w:val="27"/>
          <w:shd w:val="clear" w:fill="FFFFFF"/>
        </w:rPr>
        <w:t>"green"</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00"/>
          <w:sz w:val="27"/>
          <w:szCs w:val="27"/>
          <w:shd w:val="clear" w:fill="FFFFFF"/>
        </w:rPr>
        <w:t>"blue"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0080"/>
          <w:sz w:val="27"/>
          <w:szCs w:val="27"/>
          <w:shd w:val="clear" w:fill="FFFFFF"/>
        </w:rPr>
        <w:t xml:space="preserve">var </w:t>
      </w:r>
      <w:r>
        <w:rPr>
          <w:rFonts w:hint="default" w:ascii="Consolas" w:hAnsi="Consolas" w:eastAsia="Consolas" w:cs="Consolas"/>
          <w:b/>
          <w:i/>
          <w:color w:val="660E7A"/>
          <w:sz w:val="27"/>
          <w:szCs w:val="27"/>
          <w:shd w:val="clear" w:fill="FFFFFF"/>
        </w:rPr>
        <w:t>oInput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E4E4FF"/>
        </w:rPr>
        <w:t>document</w:t>
      </w:r>
      <w:r>
        <w:rPr>
          <w:rFonts w:hint="default" w:ascii="Consolas" w:hAnsi="Consolas" w:eastAsia="Consolas" w:cs="Consolas"/>
          <w:color w:val="000000"/>
          <w:sz w:val="27"/>
          <w:szCs w:val="27"/>
          <w:shd w:val="clear" w:fill="FFFFFF"/>
        </w:rPr>
        <w:t>.</w:t>
      </w:r>
      <w:r>
        <w:rPr>
          <w:rFonts w:hint="default" w:ascii="Consolas" w:hAnsi="Consolas" w:eastAsia="Consolas" w:cs="Consolas"/>
          <w:color w:val="7A7A43"/>
          <w:sz w:val="27"/>
          <w:szCs w:val="27"/>
          <w:shd w:val="clear" w:fill="FFFFFF"/>
        </w:rPr>
        <w:t>getElementsByTagName</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00"/>
          <w:sz w:val="27"/>
          <w:szCs w:val="27"/>
          <w:shd w:val="clear" w:fill="FFFFFF"/>
        </w:rPr>
        <w:t>"input"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0080"/>
          <w:sz w:val="27"/>
          <w:szCs w:val="27"/>
          <w:shd w:val="clear" w:fill="FFFFFF"/>
        </w:rPr>
        <w:t xml:space="preserve">var </w:t>
      </w:r>
      <w:r>
        <w:rPr>
          <w:rFonts w:hint="default" w:ascii="Consolas" w:hAnsi="Consolas" w:eastAsia="Consolas" w:cs="Consolas"/>
          <w:b/>
          <w:i/>
          <w:color w:val="660E7A"/>
          <w:sz w:val="27"/>
          <w:szCs w:val="27"/>
          <w:shd w:val="clear" w:fill="FFFFFF"/>
        </w:rPr>
        <w:t>obody</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E4E4FF"/>
        </w:rPr>
        <w:t>document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660E7A"/>
          <w:sz w:val="27"/>
          <w:szCs w:val="27"/>
          <w:shd w:val="clear" w:fill="FFFFFF"/>
        </w:rPr>
        <w:t>body</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0080"/>
          <w:sz w:val="27"/>
          <w:szCs w:val="27"/>
          <w:shd w:val="clear" w:fill="FFFFFF"/>
        </w:rPr>
        <w:t xml:space="preserve">var </w:t>
      </w:r>
      <w:r>
        <w:rPr>
          <w:rFonts w:hint="default" w:ascii="Consolas" w:hAnsi="Consolas" w:eastAsia="Consolas" w:cs="Consolas"/>
          <w:b/>
          <w:i/>
          <w:color w:val="660E7A"/>
          <w:sz w:val="27"/>
          <w:szCs w:val="27"/>
          <w:shd w:val="clear" w:fill="FFFFFF"/>
        </w:rPr>
        <w:t xml:space="preserve">i </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i/>
          <w:color w:val="660E7A"/>
          <w:sz w:val="27"/>
          <w:szCs w:val="27"/>
          <w:shd w:val="clear" w:fill="FFFFFF"/>
        </w:rPr>
        <w:t xml:space="preserve">i </w:t>
      </w:r>
      <w:r>
        <w:rPr>
          <w:rFonts w:hint="default" w:ascii="Consolas" w:hAnsi="Consolas" w:eastAsia="Consolas" w:cs="Consolas"/>
          <w:color w:val="000000"/>
          <w:sz w:val="27"/>
          <w:szCs w:val="27"/>
          <w:shd w:val="clear" w:fill="FFFFFF"/>
        </w:rPr>
        <w:t xml:space="preserve">&lt; </w:t>
      </w:r>
      <w:r>
        <w:rPr>
          <w:rFonts w:hint="default" w:ascii="Consolas" w:hAnsi="Consolas" w:eastAsia="Consolas" w:cs="Consolas"/>
          <w:b/>
          <w:i/>
          <w:color w:val="660E7A"/>
          <w:sz w:val="27"/>
          <w:szCs w:val="27"/>
          <w:shd w:val="clear" w:fill="FFFFFF"/>
        </w:rPr>
        <w:t>ary</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660E7A"/>
          <w:sz w:val="27"/>
          <w:szCs w:val="27"/>
          <w:shd w:val="clear" w:fill="FFFFFF"/>
        </w:rPr>
        <w:t>length</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i/>
          <w:color w:val="660E7A"/>
          <w:sz w:val="27"/>
          <w:szCs w:val="27"/>
          <w:shd w:val="clear" w:fill="FFFFFF"/>
        </w:rPr>
        <w:t>i</w:t>
      </w:r>
      <w:r>
        <w:rPr>
          <w:rFonts w:hint="default" w:ascii="Consolas" w:hAnsi="Consolas" w:eastAsia="Consolas" w:cs="Consolas"/>
          <w:color w:val="000000"/>
          <w:sz w:val="27"/>
          <w:szCs w:val="27"/>
          <w:shd w:val="clear" w:fill="FFFFFF"/>
        </w:rPr>
        <w:t>++) {</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var </w:t>
      </w:r>
      <w:r>
        <w:rPr>
          <w:rFonts w:hint="default" w:ascii="Consolas" w:hAnsi="Consolas" w:eastAsia="Consolas" w:cs="Consolas"/>
          <w:b/>
          <w:i/>
          <w:color w:val="660E7A"/>
          <w:sz w:val="27"/>
          <w:szCs w:val="27"/>
          <w:shd w:val="clear" w:fill="FFFFFF"/>
        </w:rPr>
        <w:t>cur</w:t>
      </w:r>
      <w:r>
        <w:rPr>
          <w:rFonts w:hint="default" w:ascii="Consolas" w:hAnsi="Consolas" w:eastAsia="Consolas" w:cs="Consolas"/>
          <w:color w:val="000000"/>
          <w:sz w:val="27"/>
          <w:szCs w:val="27"/>
          <w:shd w:val="clear" w:fill="FFFFFF"/>
        </w:rPr>
        <w:t>=</w:t>
      </w:r>
      <w:r>
        <w:rPr>
          <w:rFonts w:hint="default" w:ascii="Consolas" w:hAnsi="Consolas" w:eastAsia="Consolas" w:cs="Consolas"/>
          <w:b/>
          <w:i/>
          <w:color w:val="660E7A"/>
          <w:sz w:val="27"/>
          <w:szCs w:val="27"/>
          <w:shd w:val="clear" w:fill="FFFFFF"/>
        </w:rPr>
        <w:t>ary</w:t>
      </w:r>
      <w:r>
        <w:rPr>
          <w:rFonts w:hint="default" w:ascii="Consolas" w:hAnsi="Consolas" w:eastAsia="Consolas" w:cs="Consolas"/>
          <w:color w:val="000000"/>
          <w:sz w:val="27"/>
          <w:szCs w:val="27"/>
          <w:shd w:val="clear" w:fill="FFFFFF"/>
        </w:rPr>
        <w:t>[</w:t>
      </w:r>
      <w:r>
        <w:rPr>
          <w:rFonts w:hint="default" w:ascii="Consolas" w:hAnsi="Consolas" w:eastAsia="Consolas" w:cs="Consolas"/>
          <w:b/>
          <w:i/>
          <w:color w:val="660E7A"/>
          <w:sz w:val="27"/>
          <w:szCs w:val="27"/>
          <w:shd w:val="clear" w:fill="FFFFFF"/>
        </w:rPr>
        <w:t>i</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function </w:t>
      </w:r>
      <w:r>
        <w:rPr>
          <w:rFonts w:hint="default" w:ascii="Consolas" w:hAnsi="Consolas" w:eastAsia="Consolas" w:cs="Consolas"/>
          <w:color w:val="000000"/>
          <w:sz w:val="27"/>
          <w:szCs w:val="27"/>
          <w:shd w:val="clear" w:fill="FFFFFF"/>
        </w:rPr>
        <w:t>(cur) {</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i/>
          <w:color w:val="660E7A"/>
          <w:sz w:val="27"/>
          <w:szCs w:val="27"/>
          <w:shd w:val="clear" w:fill="FFFFFF"/>
        </w:rPr>
        <w:t>oInput</w:t>
      </w:r>
      <w:r>
        <w:rPr>
          <w:rFonts w:hint="default" w:ascii="Consolas" w:hAnsi="Consolas" w:eastAsia="Consolas" w:cs="Consolas"/>
          <w:color w:val="000000"/>
          <w:sz w:val="27"/>
          <w:szCs w:val="27"/>
          <w:shd w:val="clear" w:fill="FFFFFF"/>
        </w:rPr>
        <w:t>[</w:t>
      </w:r>
      <w:r>
        <w:rPr>
          <w:rFonts w:hint="default" w:ascii="Consolas" w:hAnsi="Consolas" w:eastAsia="Consolas" w:cs="Consolas"/>
          <w:b/>
          <w:i/>
          <w:color w:val="660E7A"/>
          <w:sz w:val="27"/>
          <w:szCs w:val="27"/>
          <w:shd w:val="clear" w:fill="FFFFFF"/>
        </w:rPr>
        <w:t>i</w:t>
      </w:r>
      <w:r>
        <w:rPr>
          <w:rFonts w:hint="default" w:ascii="Consolas" w:hAnsi="Consolas" w:eastAsia="Consolas" w:cs="Consolas"/>
          <w:color w:val="000000"/>
          <w:sz w:val="27"/>
          <w:szCs w:val="27"/>
          <w:shd w:val="clear" w:fill="FFFFFF"/>
        </w:rPr>
        <w:t>].</w:t>
      </w:r>
      <w:r>
        <w:rPr>
          <w:rFonts w:hint="default" w:ascii="Consolas" w:hAnsi="Consolas" w:eastAsia="Consolas" w:cs="Consolas"/>
          <w:color w:val="7A7A43"/>
          <w:sz w:val="27"/>
          <w:szCs w:val="27"/>
          <w:shd w:val="clear" w:fill="FFFFFF"/>
        </w:rPr>
        <w:t>onclick</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0080"/>
          <w:sz w:val="27"/>
          <w:szCs w:val="27"/>
          <w:shd w:val="clear" w:fill="FFFFFF"/>
        </w:rPr>
        <w:t xml:space="preserve">function </w:t>
      </w:r>
      <w:r>
        <w:rPr>
          <w:rFonts w:hint="default" w:ascii="Consolas" w:hAnsi="Consolas" w:eastAsia="Consolas" w:cs="Consolas"/>
          <w:color w:val="000000"/>
          <w:sz w:val="27"/>
          <w:szCs w:val="27"/>
          <w:shd w:val="clear" w:fill="FFFFFF"/>
        </w:rPr>
        <w:t>() {</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this</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660E7A"/>
          <w:sz w:val="27"/>
          <w:szCs w:val="27"/>
          <w:shd w:val="clear" w:fill="FFFFFF"/>
        </w:rPr>
        <w:t>style</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660E7A"/>
          <w:sz w:val="27"/>
          <w:szCs w:val="27"/>
          <w:shd w:val="clear" w:fill="FFFFFF"/>
        </w:rPr>
        <w:t>background</w:t>
      </w:r>
      <w:r>
        <w:rPr>
          <w:rFonts w:hint="default" w:ascii="Consolas" w:hAnsi="Consolas" w:eastAsia="Consolas" w:cs="Consolas"/>
          <w:color w:val="000000"/>
          <w:sz w:val="27"/>
          <w:szCs w:val="27"/>
          <w:shd w:val="clear" w:fill="FFFFFF"/>
        </w:rPr>
        <w:t>=cur;</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i/>
          <w:color w:val="660E7A"/>
          <w:sz w:val="27"/>
          <w:szCs w:val="27"/>
          <w:shd w:val="clear" w:fill="FFFFFF"/>
        </w:rPr>
        <w:t>obody</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660E7A"/>
          <w:sz w:val="27"/>
          <w:szCs w:val="27"/>
          <w:shd w:val="clear" w:fill="FFFFFF"/>
        </w:rPr>
        <w:t>style</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660E7A"/>
          <w:sz w:val="27"/>
          <w:szCs w:val="27"/>
          <w:shd w:val="clear" w:fill="FFFFFF"/>
        </w:rPr>
        <w:t>background</w:t>
      </w:r>
      <w:r>
        <w:rPr>
          <w:rFonts w:hint="default" w:ascii="Consolas" w:hAnsi="Consolas" w:eastAsia="Consolas" w:cs="Consolas"/>
          <w:color w:val="000000"/>
          <w:sz w:val="27"/>
          <w:szCs w:val="27"/>
          <w:shd w:val="clear" w:fill="FFFFFF"/>
        </w:rPr>
        <w:t>=cur;</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i/>
          <w:color w:val="660E7A"/>
          <w:sz w:val="27"/>
          <w:szCs w:val="27"/>
          <w:shd w:val="clear" w:fill="FFFFFF"/>
        </w:rPr>
        <w:t>cur</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w:t>
      </w:r>
    </w:p>
    <w:p>
      <w:pPr>
        <w:pStyle w:val="8"/>
        <w:keepNext w:val="0"/>
        <w:keepLines w:val="0"/>
        <w:widowControl/>
        <w:numPr>
          <w:ilvl w:val="0"/>
          <w:numId w:val="0"/>
        </w:numPr>
        <w:suppressLineNumbers w:val="0"/>
        <w:tabs>
          <w:tab w:val="left" w:pos="0"/>
        </w:tabs>
        <w:spacing w:before="0" w:beforeAutospacing="0" w:after="0" w:afterAutospacing="0" w:line="420" w:lineRule="atLeast"/>
        <w:ind w:leftChars="0" w:right="0" w:rightChars="0"/>
        <w:jc w:val="left"/>
        <w:rPr>
          <w:rFonts w:hint="eastAsia" w:ascii="微软雅黑" w:hAnsi="微软雅黑" w:eastAsia="微软雅黑" w:cs="微软雅黑"/>
          <w:b w:val="0"/>
          <w:bCs/>
          <w:color w:val="FF0000"/>
          <w:kern w:val="0"/>
          <w:sz w:val="21"/>
          <w:szCs w:val="21"/>
          <w:lang w:eastAsia="zh-CN"/>
        </w:rPr>
      </w:pPr>
      <w:r>
        <w:rPr>
          <w:rFonts w:hint="eastAsia" w:ascii="微软雅黑" w:hAnsi="微软雅黑" w:eastAsia="微软雅黑" w:cs="微软雅黑"/>
          <w:b w:val="0"/>
          <w:bCs/>
          <w:color w:val="FF0000"/>
          <w:kern w:val="0"/>
          <w:sz w:val="21"/>
          <w:szCs w:val="21"/>
          <w:lang w:eastAsia="zh-CN"/>
        </w:rPr>
        <w:t>六、画图分析</w:t>
      </w:r>
    </w:p>
    <w:p>
      <w:pPr>
        <w:pStyle w:val="8"/>
        <w:keepNext w:val="0"/>
        <w:keepLines w:val="0"/>
        <w:widowControl/>
        <w:numPr>
          <w:ilvl w:val="0"/>
          <w:numId w:val="0"/>
        </w:numPr>
        <w:suppressLineNumbers w:val="0"/>
        <w:tabs>
          <w:tab w:val="left" w:pos="0"/>
        </w:tabs>
        <w:spacing w:before="0" w:beforeAutospacing="0" w:after="0" w:afterAutospacing="0" w:line="420" w:lineRule="atLeast"/>
        <w:ind w:leftChars="0" w:right="0" w:rightChars="0"/>
        <w:jc w:val="left"/>
        <w:rPr>
          <w:rFonts w:hint="eastAsia" w:ascii="微软雅黑" w:hAnsi="微软雅黑" w:eastAsia="微软雅黑" w:cs="微软雅黑"/>
          <w:b w:val="0"/>
          <w:bCs/>
          <w:kern w:val="0"/>
          <w:sz w:val="21"/>
          <w:szCs w:val="21"/>
        </w:rPr>
      </w:pPr>
      <w:r>
        <w:rPr>
          <w:rFonts w:hint="eastAsia" w:ascii="微软雅黑" w:hAnsi="微软雅黑" w:eastAsia="微软雅黑" w:cs="微软雅黑"/>
          <w:b w:val="0"/>
          <w:bCs/>
          <w:kern w:val="0"/>
          <w:sz w:val="21"/>
          <w:szCs w:val="21"/>
          <w:lang w:val="en-US" w:eastAsia="zh-CN"/>
        </w:rPr>
        <w:t xml:space="preserve">  </w:t>
      </w:r>
      <w:r>
        <w:rPr>
          <w:rFonts w:hint="eastAsia" w:ascii="微软雅黑" w:hAnsi="微软雅黑" w:eastAsia="微软雅黑" w:cs="微软雅黑"/>
          <w:b w:val="0"/>
          <w:bCs/>
          <w:kern w:val="0"/>
          <w:sz w:val="21"/>
          <w:szCs w:val="21"/>
        </w:rPr>
        <w:t>var ary=[1,2,3,4];</w:t>
      </w:r>
    </w:p>
    <w:p>
      <w:pPr>
        <w:pStyle w:val="8"/>
        <w:keepNext w:val="0"/>
        <w:keepLines w:val="0"/>
        <w:widowControl/>
        <w:suppressLineNumbers w:val="0"/>
        <w:spacing w:before="0" w:beforeAutospacing="0" w:after="0" w:afterAutospacing="0" w:line="420" w:lineRule="atLeast"/>
        <w:ind w:right="0" w:rightChars="0"/>
        <w:jc w:val="left"/>
        <w:rPr>
          <w:rFonts w:hint="eastAsia" w:ascii="微软雅黑" w:hAnsi="微软雅黑" w:eastAsia="微软雅黑" w:cs="微软雅黑"/>
          <w:b w:val="0"/>
          <w:bCs/>
          <w:kern w:val="0"/>
          <w:sz w:val="21"/>
          <w:szCs w:val="21"/>
        </w:rPr>
      </w:pPr>
      <w:r>
        <w:rPr>
          <w:rFonts w:hint="eastAsia" w:ascii="微软雅黑" w:hAnsi="微软雅黑" w:eastAsia="微软雅黑" w:cs="微软雅黑"/>
          <w:b w:val="0"/>
          <w:bCs/>
          <w:kern w:val="0"/>
          <w:sz w:val="21"/>
          <w:szCs w:val="21"/>
        </w:rPr>
        <w:t xml:space="preserve">      function fn(ary){</w:t>
      </w:r>
    </w:p>
    <w:p>
      <w:pPr>
        <w:pStyle w:val="8"/>
        <w:keepNext w:val="0"/>
        <w:keepLines w:val="0"/>
        <w:widowControl/>
        <w:suppressLineNumbers w:val="0"/>
        <w:spacing w:before="0" w:beforeAutospacing="0" w:after="0" w:afterAutospacing="0" w:line="420" w:lineRule="atLeast"/>
        <w:ind w:left="420" w:leftChars="0" w:right="0" w:rightChars="0" w:firstLine="420" w:firstLineChars="0"/>
        <w:jc w:val="left"/>
        <w:rPr>
          <w:rFonts w:hint="eastAsia" w:ascii="微软雅黑" w:hAnsi="微软雅黑" w:eastAsia="微软雅黑" w:cs="微软雅黑"/>
          <w:b w:val="0"/>
          <w:bCs/>
          <w:kern w:val="0"/>
          <w:sz w:val="21"/>
          <w:szCs w:val="21"/>
        </w:rPr>
      </w:pPr>
      <w:r>
        <w:rPr>
          <w:rFonts w:hint="eastAsia" w:ascii="微软雅黑" w:hAnsi="微软雅黑" w:eastAsia="微软雅黑" w:cs="微软雅黑"/>
          <w:b w:val="0"/>
          <w:bCs/>
          <w:kern w:val="0"/>
          <w:sz w:val="21"/>
          <w:szCs w:val="21"/>
          <w:lang w:val="en-US" w:eastAsia="zh-CN"/>
        </w:rPr>
        <w:t xml:space="preserve">   </w:t>
      </w:r>
      <w:r>
        <w:rPr>
          <w:rFonts w:hint="eastAsia" w:ascii="微软雅黑" w:hAnsi="微软雅黑" w:eastAsia="微软雅黑" w:cs="微软雅黑"/>
          <w:b w:val="0"/>
          <w:bCs/>
          <w:kern w:val="0"/>
          <w:sz w:val="21"/>
          <w:szCs w:val="21"/>
        </w:rPr>
        <w:t xml:space="preserve">ary[0]=0;    ary=[0];    ary[0]=100;    return ary; </w:t>
      </w:r>
    </w:p>
    <w:p>
      <w:pPr>
        <w:pStyle w:val="8"/>
        <w:keepNext w:val="0"/>
        <w:keepLines w:val="0"/>
        <w:widowControl/>
        <w:suppressLineNumbers w:val="0"/>
        <w:spacing w:before="0" w:beforeAutospacing="0" w:after="0" w:afterAutospacing="0" w:line="420" w:lineRule="atLeast"/>
        <w:ind w:right="0" w:rightChars="0"/>
        <w:jc w:val="left"/>
        <w:rPr>
          <w:rFonts w:hint="eastAsia" w:ascii="微软雅黑" w:hAnsi="微软雅黑" w:eastAsia="微软雅黑" w:cs="微软雅黑"/>
          <w:b w:val="0"/>
          <w:bCs/>
          <w:kern w:val="0"/>
          <w:sz w:val="21"/>
          <w:szCs w:val="21"/>
        </w:rPr>
      </w:pPr>
      <w:r>
        <w:rPr>
          <w:rFonts w:hint="eastAsia" w:ascii="微软雅黑" w:hAnsi="微软雅黑" w:eastAsia="微软雅黑" w:cs="微软雅黑"/>
          <w:b w:val="0"/>
          <w:bCs/>
          <w:kern w:val="0"/>
          <w:sz w:val="21"/>
          <w:szCs w:val="21"/>
        </w:rPr>
        <w:t xml:space="preserve">      }</w:t>
      </w:r>
    </w:p>
    <w:p>
      <w:pPr>
        <w:pStyle w:val="8"/>
        <w:keepNext w:val="0"/>
        <w:keepLines w:val="0"/>
        <w:widowControl/>
        <w:suppressLineNumbers w:val="0"/>
        <w:spacing w:before="0" w:beforeAutospacing="0" w:after="0" w:afterAutospacing="0" w:line="420" w:lineRule="atLeast"/>
        <w:ind w:right="0" w:rightChars="0"/>
        <w:jc w:val="left"/>
        <w:rPr>
          <w:rFonts w:hint="eastAsia" w:ascii="微软雅黑" w:hAnsi="微软雅黑" w:eastAsia="微软雅黑" w:cs="微软雅黑"/>
          <w:b w:val="0"/>
          <w:bCs/>
          <w:kern w:val="0"/>
          <w:sz w:val="21"/>
          <w:szCs w:val="21"/>
        </w:rPr>
      </w:pPr>
      <w:r>
        <w:rPr>
          <w:rFonts w:hint="eastAsia" w:ascii="微软雅黑" w:hAnsi="微软雅黑" w:eastAsia="微软雅黑" w:cs="微软雅黑"/>
          <w:b w:val="0"/>
          <w:bCs/>
          <w:kern w:val="0"/>
          <w:sz w:val="21"/>
          <w:szCs w:val="21"/>
        </w:rPr>
        <w:t xml:space="preserve">      var res=fn(ary);    console.log(ary);    console.log(res);   //此题偏难，认真思考(360面试题难度降低版本代码)</w:t>
      </w:r>
    </w:p>
    <w:p>
      <w:pPr>
        <w:pStyle w:val="8"/>
        <w:keepNext w:val="0"/>
        <w:keepLines w:val="0"/>
        <w:widowControl/>
        <w:suppressLineNumbers w:val="0"/>
        <w:spacing w:line="420" w:lineRule="atLeast"/>
        <w:jc w:val="left"/>
      </w:pPr>
      <w:r>
        <w:drawing>
          <wp:inline distT="0" distB="0" distL="114300" distR="114300">
            <wp:extent cx="5273040" cy="420243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3040" cy="4202430"/>
                    </a:xfrm>
                    <a:prstGeom prst="rect">
                      <a:avLst/>
                    </a:prstGeom>
                    <a:noFill/>
                    <a:ln w="9525">
                      <a:noFill/>
                    </a:ln>
                  </pic:spPr>
                </pic:pic>
              </a:graphicData>
            </a:graphic>
          </wp:inline>
        </w:drawing>
      </w:r>
    </w:p>
    <w:p>
      <w:pPr>
        <w:pStyle w:val="8"/>
        <w:keepNext w:val="0"/>
        <w:keepLines w:val="0"/>
        <w:widowControl/>
        <w:suppressLineNumbers w:val="0"/>
        <w:spacing w:line="420" w:lineRule="atLeast"/>
        <w:jc w:val="left"/>
        <w:rPr>
          <w:rFonts w:hint="eastAsia"/>
        </w:rPr>
      </w:pPr>
      <w:r>
        <w:rPr>
          <w:rFonts w:hint="eastAsia" w:ascii="微软雅黑" w:hAnsi="微软雅黑" w:eastAsia="微软雅黑" w:cs="微软雅黑"/>
          <w:sz w:val="21"/>
          <w:szCs w:val="21"/>
        </w:rPr>
        <w:t>二、选择题：</w:t>
      </w:r>
      <w:r>
        <w:rPr>
          <w:rFonts w:hint="eastAsia" w:ascii="微软雅黑" w:hAnsi="微软雅黑" w:eastAsia="微软雅黑" w:cs="微软雅黑"/>
          <w:sz w:val="21"/>
          <w:szCs w:val="21"/>
          <w:lang w:eastAsia="zh-CN"/>
        </w:rPr>
        <w:t>（要求写出分析步骤</w:t>
      </w:r>
      <w:r>
        <w:rPr>
          <w:rFonts w:hint="default"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画图</w:t>
      </w:r>
      <w:r>
        <w:rPr>
          <w:rFonts w:hint="eastAsia" w:ascii="微软雅黑" w:hAnsi="微软雅黑" w:eastAsia="微软雅黑" w:cs="微软雅黑"/>
          <w:sz w:val="21"/>
          <w:szCs w:val="21"/>
          <w:lang w:eastAsia="zh-CN"/>
        </w:rPr>
        <w:t>）</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b/>
          <w:bCs/>
          <w:sz w:val="21"/>
          <w:szCs w:val="21"/>
        </w:rPr>
        <w:t>1、</w:t>
      </w:r>
      <w:r>
        <w:rPr>
          <w:rFonts w:hint="eastAsia" w:ascii="微软雅黑" w:hAnsi="微软雅黑" w:eastAsia="微软雅黑" w:cs="微软雅黑"/>
          <w:sz w:val="21"/>
          <w:szCs w:val="21"/>
        </w:rPr>
        <w:t xml:space="preserve"> console.log(a);</w:t>
      </w:r>
      <w:r>
        <w:rPr>
          <w:rFonts w:hint="eastAsia" w:ascii="微软雅黑" w:hAnsi="微软雅黑" w:eastAsia="微软雅黑" w:cs="微软雅黑"/>
          <w:sz w:val="21"/>
          <w:szCs w:val="21"/>
          <w:lang w:val="en-US" w:eastAsia="zh-CN"/>
        </w:rPr>
        <w:t xml:space="preserve"> </w:t>
      </w:r>
    </w:p>
    <w:p>
      <w:pPr>
        <w:tabs>
          <w:tab w:val="left" w:pos="5968"/>
        </w:tabs>
        <w:rPr>
          <w:rFonts w:hint="eastAsia"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var a=12;</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lang w:val="en-US" w:eastAsia="zh-CN"/>
        </w:rPr>
        <w:tab/>
      </w:r>
    </w:p>
    <w:p>
      <w:pPr>
        <w:rPr>
          <w:rFonts w:hint="eastAsia" w:ascii="微软雅黑" w:hAnsi="微软雅黑" w:eastAsia="微软雅黑" w:cs="微软雅黑"/>
          <w:sz w:val="21"/>
          <w:szCs w:val="21"/>
        </w:rPr>
      </w:pPr>
      <w:r>
        <w:drawing>
          <wp:anchor distT="0" distB="0" distL="114300" distR="114300" simplePos="0" relativeHeight="251658240" behindDoc="1" locked="0" layoutInCell="1" allowOverlap="1">
            <wp:simplePos x="0" y="0"/>
            <wp:positionH relativeFrom="column">
              <wp:posOffset>1914525</wp:posOffset>
            </wp:positionH>
            <wp:positionV relativeFrom="paragraph">
              <wp:posOffset>60960</wp:posOffset>
            </wp:positionV>
            <wp:extent cx="3295650" cy="2332355"/>
            <wp:effectExtent l="0" t="0" r="0" b="1079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3295650" cy="2332355"/>
                    </a:xfrm>
                    <a:prstGeom prst="rect">
                      <a:avLst/>
                    </a:prstGeom>
                    <a:noFill/>
                    <a:ln w="9525">
                      <a:noFill/>
                    </a:ln>
                  </pic:spPr>
                </pic:pic>
              </a:graphicData>
            </a:graphic>
          </wp:anchor>
        </w:drawing>
      </w:r>
      <w:r>
        <w:rPr>
          <w:rFonts w:hint="eastAsia" w:ascii="微软雅黑" w:hAnsi="微软雅黑" w:eastAsia="微软雅黑" w:cs="微软雅黑"/>
          <w:sz w:val="21"/>
          <w:szCs w:val="21"/>
        </w:rPr>
        <w:t xml:space="preserve">   </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function fn(){</w:t>
      </w:r>
    </w:p>
    <w:p>
      <w:pPr>
        <w:rPr>
          <w:rFonts w:hint="eastAsia" w:ascii="微软雅黑" w:hAnsi="微软雅黑" w:eastAsia="微软雅黑" w:cs="微软雅黑"/>
          <w:color w:val="0000FF"/>
          <w:sz w:val="21"/>
          <w:szCs w:val="21"/>
          <w:lang w:val="en-US" w:eastAsia="zh-CN"/>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console.log(a);</w:t>
      </w:r>
      <w:r>
        <w:rPr>
          <w:rFonts w:hint="eastAsia" w:ascii="微软雅黑" w:hAnsi="微软雅黑" w:eastAsia="微软雅黑" w:cs="微软雅黑"/>
          <w:color w:val="0000FF"/>
          <w:sz w:val="21"/>
          <w:szCs w:val="21"/>
          <w:lang w:val="en-US" w:eastAsia="zh-CN"/>
        </w:rPr>
        <w:t xml:space="preserve"> </w:t>
      </w:r>
    </w:p>
    <w:p>
      <w:pPr>
        <w:rPr>
          <w:rFonts w:hint="eastAsia" w:ascii="微软雅黑" w:hAnsi="微软雅黑" w:eastAsia="微软雅黑" w:cs="微软雅黑"/>
          <w:sz w:val="21"/>
          <w:szCs w:val="21"/>
        </w:rPr>
      </w:pPr>
      <w:r>
        <w:rPr>
          <w:rFonts w:hint="default" w:ascii="微软雅黑" w:hAnsi="微软雅黑" w:eastAsia="微软雅黑" w:cs="微软雅黑"/>
          <w:color w:val="0000FF"/>
          <w:sz w:val="21"/>
          <w:szCs w:val="21"/>
          <w:lang w:val="en-US" w:eastAsia="zh-CN"/>
        </w:rPr>
        <w:t xml:space="preserve">        </w:t>
      </w:r>
      <w:r>
        <w:rPr>
          <w:rFonts w:hint="eastAsia" w:ascii="微软雅黑" w:hAnsi="微软雅黑" w:eastAsia="微软雅黑" w:cs="微软雅黑"/>
          <w:sz w:val="21"/>
          <w:szCs w:val="21"/>
        </w:rPr>
        <w:t>var a=13;</w:t>
      </w:r>
      <w:r>
        <w:rPr>
          <w:rFonts w:hint="eastAsia" w:ascii="微软雅黑" w:hAnsi="微软雅黑" w:eastAsia="微软雅黑" w:cs="微软雅黑"/>
          <w:sz w:val="21"/>
          <w:szCs w:val="21"/>
        </w:rPr>
        <w:tab/>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 xml:space="preserve">fn();   </w:t>
      </w:r>
    </w:p>
    <w:p>
      <w:pPr>
        <w:rPr>
          <w:rFonts w:hint="eastAsia" w:ascii="微软雅黑" w:hAnsi="微软雅黑" w:eastAsia="微软雅黑" w:cs="微软雅黑"/>
          <w:sz w:val="21"/>
          <w:szCs w:val="21"/>
        </w:rPr>
      </w:pPr>
      <w:r>
        <w:rPr>
          <w:rFonts w:hint="default" w:ascii="微软雅黑" w:hAnsi="微软雅黑" w:eastAsia="微软雅黑" w:cs="微软雅黑"/>
          <w:sz w:val="21"/>
          <w:szCs w:val="21"/>
          <w:lang w:val="en-US"/>
        </w:rPr>
        <w:t xml:space="preserve">    </w:t>
      </w:r>
      <w:r>
        <w:rPr>
          <w:rFonts w:hint="eastAsia" w:ascii="微软雅黑" w:hAnsi="微软雅黑" w:eastAsia="微软雅黑" w:cs="微软雅黑"/>
          <w:sz w:val="21"/>
          <w:szCs w:val="21"/>
        </w:rPr>
        <w:t xml:space="preserve">console.log(a);  </w:t>
      </w:r>
    </w:p>
    <w:p>
      <w:pPr>
        <w:ind w:firstLine="42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输出的三次分别是多少</w:t>
      </w:r>
    </w:p>
    <w:p>
      <w:pPr>
        <w:numPr>
          <w:ilvl w:val="0"/>
          <w:numId w:val="3"/>
        </w:numPr>
        <w:rPr>
          <w:rFonts w:hint="eastAsia" w:ascii="微软雅黑" w:hAnsi="微软雅黑" w:eastAsia="微软雅黑" w:cs="微软雅黑"/>
          <w:sz w:val="21"/>
          <w:szCs w:val="21"/>
        </w:rPr>
      </w:pPr>
      <w:r>
        <w:rPr>
          <w:rFonts w:hint="eastAsia" w:ascii="微软雅黑" w:hAnsi="微软雅黑" w:eastAsia="微软雅黑" w:cs="微软雅黑"/>
          <w:sz w:val="21"/>
          <w:szCs w:val="21"/>
        </w:rPr>
        <w:t>console.log(a);</w:t>
      </w:r>
      <w:r>
        <w:rPr>
          <w:rFonts w:hint="eastAsia" w:ascii="微软雅黑" w:hAnsi="微软雅黑" w:eastAsia="微软雅黑" w:cs="微软雅黑"/>
          <w:sz w:val="21"/>
          <w:szCs w:val="21"/>
          <w:lang w:val="en-US" w:eastAsia="zh-CN"/>
        </w:rPr>
        <w:t xml:space="preserve"> </w:t>
      </w:r>
    </w:p>
    <w:p>
      <w:pPr>
        <w:numPr>
          <w:ilvl w:val="0"/>
          <w:numId w:val="0"/>
        </w:numPr>
        <w:rPr>
          <w:rFonts w:hint="eastAsia" w:ascii="微软雅黑" w:hAnsi="微软雅黑" w:eastAsia="微软雅黑" w:cs="微软雅黑"/>
          <w:sz w:val="21"/>
          <w:szCs w:val="21"/>
        </w:rPr>
      </w:pPr>
      <w:r>
        <w:drawing>
          <wp:anchor distT="0" distB="0" distL="114300" distR="114300" simplePos="0" relativeHeight="251659264" behindDoc="1" locked="0" layoutInCell="1" allowOverlap="1">
            <wp:simplePos x="0" y="0"/>
            <wp:positionH relativeFrom="column">
              <wp:posOffset>1133475</wp:posOffset>
            </wp:positionH>
            <wp:positionV relativeFrom="paragraph">
              <wp:posOffset>-716280</wp:posOffset>
            </wp:positionV>
            <wp:extent cx="5270500" cy="3724275"/>
            <wp:effectExtent l="0" t="0" r="6350" b="952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0500" cy="3724275"/>
                    </a:xfrm>
                    <a:prstGeom prst="rect">
                      <a:avLst/>
                    </a:prstGeom>
                    <a:noFill/>
                    <a:ln w="9525">
                      <a:noFill/>
                    </a:ln>
                  </pic:spPr>
                </pic:pic>
              </a:graphicData>
            </a:graphic>
          </wp:anchor>
        </w:drawing>
      </w:r>
      <w:r>
        <w:rPr>
          <w:rFonts w:hint="default"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var a=12;</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function fn(){</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console.log(a);</w:t>
      </w:r>
    </w:p>
    <w:p>
      <w:pPr>
        <w:rPr>
          <w:rFonts w:hint="eastAsia" w:ascii="微软雅黑" w:hAnsi="微软雅黑" w:eastAsia="微软雅黑" w:cs="微软雅黑"/>
          <w:sz w:val="21"/>
          <w:szCs w:val="21"/>
        </w:rPr>
      </w:pPr>
      <w:r>
        <w:rPr>
          <w:rFonts w:hint="default" w:ascii="微软雅黑" w:hAnsi="微软雅黑" w:eastAsia="微软雅黑" w:cs="微软雅黑"/>
          <w:sz w:val="21"/>
          <w:szCs w:val="21"/>
          <w:lang w:val="en-US"/>
        </w:rPr>
        <w:t xml:space="preserve">        </w:t>
      </w:r>
      <w:r>
        <w:rPr>
          <w:rFonts w:hint="eastAsia" w:ascii="微软雅黑" w:hAnsi="微软雅黑" w:eastAsia="微软雅黑" w:cs="微软雅黑"/>
          <w:sz w:val="21"/>
          <w:szCs w:val="21"/>
        </w:rPr>
        <w:t>a=13;</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fn();</w:t>
      </w:r>
    </w:p>
    <w:p>
      <w:pPr>
        <w:pStyle w:val="7"/>
        <w:keepNext w:val="0"/>
        <w:keepLines w:val="0"/>
        <w:widowControl/>
        <w:numPr>
          <w:ilvl w:val="0"/>
          <w:numId w:val="0"/>
        </w:numPr>
        <w:suppressLineNumbers w:val="0"/>
        <w:spacing w:line="420" w:lineRule="atLeast"/>
        <w:ind w:right="0" w:rightChars="0"/>
        <w:jc w:val="left"/>
        <w:rPr>
          <w:rFonts w:hint="eastAsia" w:ascii="微软雅黑" w:hAnsi="微软雅黑" w:eastAsia="微软雅黑" w:cs="微软雅黑"/>
          <w:b w:val="0"/>
          <w:bCs/>
          <w:color w:val="FF0000"/>
          <w:kern w:val="0"/>
          <w:sz w:val="21"/>
          <w:szCs w:val="21"/>
          <w:lang w:val="en-US" w:eastAsia="zh-CN"/>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console.log(a);</w:t>
      </w:r>
    </w:p>
    <w:p>
      <w:pPr>
        <w:numPr>
          <w:ilvl w:val="0"/>
          <w:numId w:val="4"/>
        </w:numPr>
        <w:rPr>
          <w:rFonts w:hint="eastAsia" w:ascii="微软雅黑" w:hAnsi="微软雅黑" w:eastAsia="微软雅黑" w:cs="微软雅黑"/>
          <w:sz w:val="21"/>
          <w:szCs w:val="21"/>
        </w:rPr>
      </w:pPr>
      <w:r>
        <w:rPr>
          <w:rFonts w:hint="eastAsia" w:ascii="微软雅黑" w:hAnsi="微软雅黑" w:eastAsia="微软雅黑" w:cs="微软雅黑"/>
          <w:sz w:val="21"/>
          <w:szCs w:val="21"/>
        </w:rPr>
        <w:t>console.log(a);</w:t>
      </w:r>
    </w:p>
    <w:p>
      <w:pPr>
        <w:numPr>
          <w:ilvl w:val="0"/>
          <w:numId w:val="0"/>
        </w:numPr>
        <w:rPr>
          <w:rFonts w:hint="eastAsia" w:ascii="微软雅黑" w:hAnsi="微软雅黑" w:eastAsia="微软雅黑" w:cs="微软雅黑"/>
          <w:sz w:val="21"/>
          <w:szCs w:val="21"/>
        </w:rPr>
      </w:pPr>
      <w:r>
        <w:rPr>
          <w:rFonts w:hint="default" w:ascii="微软雅黑" w:hAnsi="微软雅黑" w:eastAsia="微软雅黑" w:cs="微软雅黑"/>
          <w:sz w:val="21"/>
          <w:szCs w:val="21"/>
          <w:lang w:val="en-US"/>
        </w:rPr>
        <w:t xml:space="preserve">    </w:t>
      </w:r>
      <w:r>
        <w:rPr>
          <w:rFonts w:hint="eastAsia" w:ascii="微软雅黑" w:hAnsi="微软雅黑" w:eastAsia="微软雅黑" w:cs="微软雅黑"/>
          <w:sz w:val="21"/>
          <w:szCs w:val="21"/>
        </w:rPr>
        <w:t>a=12;</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function fn(){</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console.log(a);</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a=13;</w:t>
      </w:r>
      <w:r>
        <w:rPr>
          <w:rFonts w:hint="eastAsia" w:ascii="微软雅黑" w:hAnsi="微软雅黑" w:eastAsia="微软雅黑" w:cs="微软雅黑"/>
          <w:sz w:val="21"/>
          <w:szCs w:val="21"/>
        </w:rPr>
        <w:tab/>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fn();</w:t>
      </w:r>
    </w:p>
    <w:p>
      <w:pPr>
        <w:pStyle w:val="3"/>
        <w:keepNext w:val="0"/>
        <w:keepLines w:val="0"/>
        <w:widowControl/>
        <w:suppressLineNumbers w:val="0"/>
        <w:shd w:val="clear" w:fill="FFFFFF"/>
        <w:rPr>
          <w:rFonts w:hint="eastAsia"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console.log(a);  输出的三次分别是多少</w:t>
      </w:r>
    </w:p>
    <w:p>
      <w:pPr>
        <w:pStyle w:val="3"/>
        <w:keepNext w:val="0"/>
        <w:keepLines w:val="0"/>
        <w:widowControl/>
        <w:suppressLineNumbers w:val="0"/>
        <w:shd w:val="clear" w:fill="FFFFFF"/>
        <w:rPr>
          <w:rFonts w:hint="eastAsia" w:ascii="微软雅黑" w:hAnsi="微软雅黑" w:eastAsia="微软雅黑" w:cs="微软雅黑"/>
          <w:sz w:val="21"/>
          <w:szCs w:val="21"/>
          <w:lang w:val="en-US" w:eastAsia="zh-CN"/>
        </w:rPr>
      </w:pPr>
      <w:r>
        <w:drawing>
          <wp:anchor distT="0" distB="0" distL="114300" distR="114300" simplePos="0" relativeHeight="251660288" behindDoc="1" locked="0" layoutInCell="1" allowOverlap="1">
            <wp:simplePos x="0" y="0"/>
            <wp:positionH relativeFrom="column">
              <wp:posOffset>1095375</wp:posOffset>
            </wp:positionH>
            <wp:positionV relativeFrom="paragraph">
              <wp:posOffset>257810</wp:posOffset>
            </wp:positionV>
            <wp:extent cx="5171440" cy="3047365"/>
            <wp:effectExtent l="0" t="0" r="10160"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171440" cy="3047365"/>
                    </a:xfrm>
                    <a:prstGeom prst="rect">
                      <a:avLst/>
                    </a:prstGeom>
                    <a:noFill/>
                    <a:ln w="9525">
                      <a:noFill/>
                    </a:ln>
                  </pic:spPr>
                </pic:pic>
              </a:graphicData>
            </a:graphic>
          </wp:anchor>
        </w:drawing>
      </w:r>
    </w:p>
    <w:p>
      <w:pPr>
        <w:numPr>
          <w:ilvl w:val="0"/>
          <w:numId w:val="4"/>
        </w:numPr>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var foo=1;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 xml:space="preserve">   function bar(){</w:t>
      </w:r>
    </w:p>
    <w:p>
      <w:pPr>
        <w:numPr>
          <w:ilvl w:val="0"/>
          <w:numId w:val="0"/>
        </w:numPr>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if(!foo){</w:t>
      </w:r>
    </w:p>
    <w:p>
      <w:pPr>
        <w:numPr>
          <w:ilvl w:val="0"/>
          <w:numId w:val="0"/>
        </w:num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 xml:space="preserve">           var foo=10;</w:t>
      </w:r>
      <w:r>
        <w:rPr>
          <w:rFonts w:hint="eastAsia" w:ascii="微软雅黑" w:hAnsi="微软雅黑" w:eastAsia="微软雅黑" w:cs="微软雅黑"/>
          <w:sz w:val="21"/>
          <w:szCs w:val="21"/>
          <w:lang w:val="en-US" w:eastAsia="zh-CN"/>
        </w:rPr>
        <w:t xml:space="preserve"> </w:t>
      </w:r>
    </w:p>
    <w:p>
      <w:pPr>
        <w:numPr>
          <w:ilvl w:val="0"/>
          <w:numId w:val="0"/>
        </w:num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 xml:space="preserve">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 xml:space="preserve">       console.log(foo);</w:t>
      </w:r>
      <w:r>
        <w:rPr>
          <w:rFonts w:hint="eastAsia" w:ascii="微软雅黑" w:hAnsi="微软雅黑" w:eastAsia="微软雅黑" w:cs="微软雅黑"/>
          <w:sz w:val="21"/>
          <w:szCs w:val="21"/>
          <w:lang w:val="en-US" w:eastAsia="zh-CN"/>
        </w:rPr>
        <w:t xml:space="preserve"> </w:t>
      </w:r>
    </w:p>
    <w:p>
      <w:pPr>
        <w:numPr>
          <w:ilvl w:val="0"/>
          <w:numId w:val="0"/>
        </w:numPr>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 xml:space="preserve">   bar();  输出的结果是多少</w:t>
      </w:r>
    </w:p>
    <w:p>
      <w:pPr>
        <w:numPr>
          <w:ilvl w:val="0"/>
          <w:numId w:val="0"/>
        </w:numPr>
        <w:jc w:val="left"/>
        <w:rPr>
          <w:rFonts w:hint="eastAsia" w:ascii="微软雅黑" w:hAnsi="微软雅黑" w:eastAsia="微软雅黑" w:cs="微软雅黑"/>
          <w:sz w:val="21"/>
          <w:szCs w:val="21"/>
        </w:rPr>
      </w:pPr>
    </w:p>
    <w:p>
      <w:pPr>
        <w:numPr>
          <w:ilvl w:val="0"/>
          <w:numId w:val="4"/>
        </w:numPr>
        <w:rPr>
          <w:rFonts w:hint="eastAsia" w:ascii="微软雅黑" w:hAnsi="微软雅黑" w:eastAsia="微软雅黑" w:cs="微软雅黑"/>
          <w:sz w:val="21"/>
          <w:szCs w:val="21"/>
          <w:lang w:val="en-US" w:eastAsia="zh-CN"/>
        </w:rPr>
      </w:pPr>
      <w:r>
        <w:drawing>
          <wp:anchor distT="0" distB="0" distL="114300" distR="114300" simplePos="0" relativeHeight="251661312" behindDoc="1" locked="0" layoutInCell="1" allowOverlap="1">
            <wp:simplePos x="0" y="0"/>
            <wp:positionH relativeFrom="column">
              <wp:posOffset>1609725</wp:posOffset>
            </wp:positionH>
            <wp:positionV relativeFrom="paragraph">
              <wp:posOffset>207645</wp:posOffset>
            </wp:positionV>
            <wp:extent cx="4799965" cy="4771390"/>
            <wp:effectExtent l="0" t="0" r="635" b="10160"/>
            <wp:wrapNone/>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4799965" cy="4771390"/>
                    </a:xfrm>
                    <a:prstGeom prst="rect">
                      <a:avLst/>
                    </a:prstGeom>
                    <a:noFill/>
                    <a:ln w="9525">
                      <a:noFill/>
                    </a:ln>
                  </pic:spPr>
                </pic:pic>
              </a:graphicData>
            </a:graphic>
          </wp:anchor>
        </w:drawing>
      </w:r>
      <w:r>
        <w:rPr>
          <w:rFonts w:hint="eastAsia" w:ascii="微软雅黑" w:hAnsi="微软雅黑" w:eastAsia="微软雅黑" w:cs="微软雅黑"/>
          <w:sz w:val="21"/>
          <w:szCs w:val="21"/>
        </w:rPr>
        <w:t>var n=0;</w:t>
      </w:r>
      <w:r>
        <w:rPr>
          <w:rFonts w:hint="eastAsia" w:ascii="微软雅黑" w:hAnsi="微软雅黑" w:eastAsia="微软雅黑" w:cs="微软雅黑"/>
          <w:sz w:val="21"/>
          <w:szCs w:val="21"/>
          <w:lang w:val="en-US" w:eastAsia="zh-CN"/>
        </w:rPr>
        <w:t xml:space="preserve"> </w:t>
      </w:r>
    </w:p>
    <w:p>
      <w:pPr>
        <w:numPr>
          <w:ilvl w:val="0"/>
          <w:numId w:val="0"/>
        </w:numPr>
        <w:rPr>
          <w:rFonts w:hint="eastAsia" w:ascii="微软雅黑" w:hAnsi="微软雅黑" w:eastAsia="微软雅黑" w:cs="微软雅黑"/>
          <w:color w:val="0000FF"/>
          <w:sz w:val="21"/>
          <w:szCs w:val="21"/>
          <w:lang w:val="en-US" w:eastAsia="zh-CN"/>
        </w:rPr>
      </w:pPr>
      <w:r>
        <w:rPr>
          <w:rFonts w:hint="eastAsia" w:ascii="微软雅黑" w:hAnsi="微软雅黑" w:eastAsia="微软雅黑" w:cs="微软雅黑"/>
          <w:sz w:val="21"/>
          <w:szCs w:val="21"/>
        </w:rPr>
        <w:t xml:space="preserve"> function a(){</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 xml:space="preserve">  var n=10;</w:t>
      </w:r>
      <w:r>
        <w:rPr>
          <w:rFonts w:hint="eastAsia" w:ascii="微软雅黑" w:hAnsi="微软雅黑" w:eastAsia="微软雅黑" w:cs="微软雅黑"/>
          <w:sz w:val="21"/>
          <w:szCs w:val="21"/>
          <w:lang w:val="en-US" w:eastAsia="zh-CN"/>
        </w:rPr>
        <w:t xml:space="preserve"> </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 xml:space="preserve">  function b(){</w:t>
      </w:r>
    </w:p>
    <w:p>
      <w:pPr>
        <w:rPr>
          <w:rFonts w:hint="eastAsia" w:ascii="微软雅黑" w:hAnsi="微软雅黑" w:eastAsia="微软雅黑" w:cs="微软雅黑"/>
          <w:color w:val="0000FF"/>
          <w:sz w:val="21"/>
          <w:szCs w:val="21"/>
          <w:lang w:val="en-US" w:eastAsia="zh-CN"/>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 xml:space="preserve">  n++;</w:t>
      </w:r>
      <w:r>
        <w:rPr>
          <w:rFonts w:hint="eastAsia" w:ascii="微软雅黑" w:hAnsi="微软雅黑" w:eastAsia="微软雅黑" w:cs="微软雅黑"/>
          <w:color w:val="0000FF"/>
          <w:sz w:val="21"/>
          <w:szCs w:val="21"/>
          <w:lang w:val="en-US" w:eastAsia="zh-CN"/>
        </w:rPr>
        <w:t xml:space="preserve"> </w:t>
      </w:r>
    </w:p>
    <w:p>
      <w:pPr>
        <w:rPr>
          <w:rFonts w:hint="eastAsia" w:ascii="微软雅黑" w:hAnsi="微软雅黑" w:eastAsia="微软雅黑" w:cs="微软雅黑"/>
          <w:sz w:val="21"/>
          <w:szCs w:val="21"/>
          <w:lang w:val="en-US" w:eastAsia="zh-CN"/>
        </w:rPr>
      </w:pPr>
      <w:r>
        <w:rPr>
          <w:rFonts w:hint="default" w:ascii="微软雅黑" w:hAnsi="微软雅黑" w:eastAsia="微软雅黑" w:cs="微软雅黑"/>
          <w:color w:val="0000FF"/>
          <w:sz w:val="21"/>
          <w:szCs w:val="21"/>
          <w:lang w:val="en-US" w:eastAsia="zh-CN"/>
        </w:rPr>
        <w:t xml:space="preserve">          </w:t>
      </w:r>
      <w:r>
        <w:rPr>
          <w:rFonts w:hint="eastAsia" w:ascii="微软雅黑" w:hAnsi="微软雅黑" w:eastAsia="微软雅黑" w:cs="微软雅黑"/>
          <w:sz w:val="21"/>
          <w:szCs w:val="21"/>
        </w:rPr>
        <w:t>alert(n);</w:t>
      </w:r>
      <w:r>
        <w:rPr>
          <w:rFonts w:hint="eastAsia" w:ascii="微软雅黑" w:hAnsi="微软雅黑" w:eastAsia="微软雅黑" w:cs="微软雅黑"/>
          <w:sz w:val="21"/>
          <w:szCs w:val="21"/>
          <w:lang w:val="en-US" w:eastAsia="zh-CN"/>
        </w:rPr>
        <w:t xml:space="preserve"> </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w:t>
      </w:r>
      <w:r>
        <w:rPr>
          <w:rFonts w:hint="eastAsia" w:ascii="微软雅黑" w:hAnsi="微软雅黑" w:eastAsia="微软雅黑" w:cs="微软雅黑"/>
          <w:sz w:val="21"/>
          <w:szCs w:val="21"/>
          <w:lang w:val="en-US"/>
        </w:rPr>
        <w:t xml:space="preserve">     </w:t>
      </w:r>
      <w:r>
        <w:rPr>
          <w:rFonts w:hint="eastAsia" w:ascii="微软雅黑" w:hAnsi="微软雅黑" w:eastAsia="微软雅黑" w:cs="微软雅黑"/>
          <w:sz w:val="21"/>
          <w:szCs w:val="21"/>
        </w:rPr>
        <w:t>}</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 xml:space="preserve">  b();</w:t>
      </w:r>
    </w:p>
    <w:p>
      <w:pPr>
        <w:rPr>
          <w:rFonts w:hint="eastAsia" w:ascii="微软雅黑" w:hAnsi="微软雅黑" w:eastAsia="微软雅黑" w:cs="微软雅黑"/>
          <w:sz w:val="21"/>
          <w:szCs w:val="21"/>
        </w:rPr>
      </w:pPr>
      <w:r>
        <w:rPr>
          <w:rFonts w:hint="default" w:ascii="微软雅黑" w:hAnsi="微软雅黑" w:eastAsia="微软雅黑" w:cs="微软雅黑"/>
          <w:sz w:val="21"/>
          <w:szCs w:val="21"/>
          <w:lang w:val="en-US"/>
        </w:rPr>
        <w:t xml:space="preserve">      </w:t>
      </w:r>
      <w:r>
        <w:rPr>
          <w:rFonts w:hint="eastAsia" w:ascii="微软雅黑" w:hAnsi="微软雅黑" w:eastAsia="微软雅黑" w:cs="微软雅黑"/>
          <w:sz w:val="21"/>
          <w:szCs w:val="21"/>
        </w:rPr>
        <w:t>return b;</w:t>
      </w:r>
      <w:r>
        <w:rPr>
          <w:rFonts w:hint="eastAsia" w:ascii="微软雅黑" w:hAnsi="微软雅黑" w:eastAsia="微软雅黑" w:cs="微软雅黑"/>
          <w:sz w:val="21"/>
          <w:szCs w:val="21"/>
          <w:lang w:val="en-US" w:eastAsia="zh-CN"/>
        </w:rPr>
        <w:t xml:space="preserve"> </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var c=a();</w:t>
      </w:r>
    </w:p>
    <w:p>
      <w:pPr>
        <w:rPr>
          <w:rFonts w:hint="eastAsia" w:ascii="微软雅黑" w:hAnsi="微软雅黑" w:eastAsia="微软雅黑" w:cs="微软雅黑"/>
          <w:sz w:val="21"/>
          <w:szCs w:val="21"/>
        </w:rPr>
      </w:pPr>
      <w:r>
        <w:rPr>
          <w:rFonts w:hint="default" w:ascii="微软雅黑" w:hAnsi="微软雅黑" w:eastAsia="微软雅黑" w:cs="微软雅黑"/>
          <w:sz w:val="21"/>
          <w:szCs w:val="21"/>
          <w:lang w:val="en-US"/>
        </w:rPr>
        <w:t xml:space="preserve">   </w:t>
      </w:r>
      <w:r>
        <w:rPr>
          <w:rFonts w:hint="eastAsia" w:ascii="微软雅黑" w:hAnsi="微软雅黑" w:eastAsia="微软雅黑" w:cs="微软雅黑"/>
          <w:sz w:val="21"/>
          <w:szCs w:val="21"/>
        </w:rPr>
        <w:t xml:space="preserve">c(); </w:t>
      </w:r>
    </w:p>
    <w:p>
      <w:pPr>
        <w:rPr>
          <w:rFonts w:hint="eastAsia" w:ascii="微软雅黑" w:hAnsi="微软雅黑" w:eastAsia="微软雅黑" w:cs="微软雅黑"/>
          <w:sz w:val="21"/>
          <w:szCs w:val="21"/>
        </w:rPr>
      </w:pPr>
      <w:r>
        <w:rPr>
          <w:rFonts w:hint="default" w:ascii="微软雅黑" w:hAnsi="微软雅黑" w:eastAsia="微软雅黑" w:cs="微软雅黑"/>
          <w:sz w:val="21"/>
          <w:szCs w:val="21"/>
          <w:lang w:val="en-US"/>
        </w:rPr>
        <w:t xml:space="preserve">   </w:t>
      </w:r>
      <w:r>
        <w:rPr>
          <w:rFonts w:hint="eastAsia" w:ascii="微软雅黑" w:hAnsi="微软雅黑" w:eastAsia="微软雅黑" w:cs="微软雅黑"/>
          <w:sz w:val="21"/>
          <w:szCs w:val="21"/>
        </w:rPr>
        <w:t>alert(n);</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弹出三次的结果分别是什么？</w:t>
      </w:r>
    </w:p>
    <w:p>
      <w:pPr>
        <w:numPr>
          <w:ilvl w:val="0"/>
          <w:numId w:val="0"/>
        </w:numPr>
        <w:jc w:val="left"/>
        <w:rPr>
          <w:rFonts w:hint="eastAsia" w:ascii="微软雅黑" w:hAnsi="微软雅黑" w:eastAsia="微软雅黑" w:cs="微软雅黑"/>
          <w:sz w:val="21"/>
          <w:szCs w:val="21"/>
        </w:rPr>
      </w:pPr>
    </w:p>
    <w:p>
      <w:pPr>
        <w:numPr>
          <w:ilvl w:val="0"/>
          <w:numId w:val="0"/>
        </w:numPr>
        <w:jc w:val="left"/>
        <w:rPr>
          <w:rFonts w:hint="eastAsia" w:ascii="微软雅黑" w:hAnsi="微软雅黑" w:eastAsia="微软雅黑" w:cs="微软雅黑"/>
          <w:sz w:val="21"/>
          <w:szCs w:val="21"/>
        </w:rPr>
      </w:pPr>
    </w:p>
    <w:p>
      <w:pPr>
        <w:numPr>
          <w:ilvl w:val="0"/>
          <w:numId w:val="0"/>
        </w:numPr>
        <w:jc w:val="left"/>
        <w:rPr>
          <w:rFonts w:hint="eastAsia" w:ascii="微软雅黑" w:hAnsi="微软雅黑" w:eastAsia="微软雅黑" w:cs="微软雅黑"/>
          <w:sz w:val="21"/>
          <w:szCs w:val="21"/>
        </w:rPr>
      </w:pPr>
    </w:p>
    <w:p>
      <w:pPr>
        <w:numPr>
          <w:ilvl w:val="0"/>
          <w:numId w:val="0"/>
        </w:numPr>
        <w:jc w:val="left"/>
        <w:rPr>
          <w:rFonts w:hint="eastAsia" w:ascii="微软雅黑" w:hAnsi="微软雅黑" w:eastAsia="微软雅黑" w:cs="微软雅黑"/>
          <w:sz w:val="21"/>
          <w:szCs w:val="21"/>
        </w:rPr>
      </w:pPr>
    </w:p>
    <w:p>
      <w:pPr>
        <w:numPr>
          <w:ilvl w:val="0"/>
          <w:numId w:val="4"/>
        </w:numPr>
        <w:rPr>
          <w:rFonts w:hint="eastAsia" w:ascii="微软雅黑" w:hAnsi="微软雅黑" w:eastAsia="微软雅黑" w:cs="微软雅黑"/>
          <w:sz w:val="21"/>
          <w:szCs w:val="21"/>
        </w:rPr>
      </w:pPr>
      <w:r>
        <w:drawing>
          <wp:anchor distT="0" distB="0" distL="114300" distR="114300" simplePos="0" relativeHeight="251662336" behindDoc="1" locked="0" layoutInCell="1" allowOverlap="1">
            <wp:simplePos x="0" y="0"/>
            <wp:positionH relativeFrom="column">
              <wp:posOffset>1209675</wp:posOffset>
            </wp:positionH>
            <wp:positionV relativeFrom="paragraph">
              <wp:posOffset>-756285</wp:posOffset>
            </wp:positionV>
            <wp:extent cx="5171440" cy="3218815"/>
            <wp:effectExtent l="0" t="0" r="10160" b="635"/>
            <wp:wrapNone/>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rcRect/>
                    <a:stretch>
                      <a:fillRect/>
                    </a:stretch>
                  </pic:blipFill>
                  <pic:spPr>
                    <a:xfrm>
                      <a:off x="0" y="0"/>
                      <a:ext cx="5171440" cy="3218815"/>
                    </a:xfrm>
                    <a:prstGeom prst="rect">
                      <a:avLst/>
                    </a:prstGeom>
                    <a:noFill/>
                    <a:ln w="9525">
                      <a:noFill/>
                    </a:ln>
                  </pic:spPr>
                </pic:pic>
              </a:graphicData>
            </a:graphic>
          </wp:anchor>
        </w:drawing>
      </w:r>
      <w:r>
        <w:rPr>
          <w:rFonts w:hint="eastAsia" w:ascii="微软雅黑" w:hAnsi="微软雅黑" w:eastAsia="微软雅黑" w:cs="微软雅黑"/>
          <w:sz w:val="21"/>
          <w:szCs w:val="21"/>
        </w:rPr>
        <w:t>var a=10,b=11,c=12;</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function test(a){</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rPr>
        <w:t xml:space="preserve"> </w:t>
      </w:r>
      <w:r>
        <w:rPr>
          <w:rFonts w:hint="eastAsia" w:ascii="微软雅黑" w:hAnsi="微软雅黑" w:eastAsia="微软雅黑" w:cs="微软雅黑"/>
          <w:sz w:val="21"/>
          <w:szCs w:val="21"/>
        </w:rPr>
        <w:t xml:space="preserve">   </w:t>
      </w:r>
      <w:r>
        <w:rPr>
          <w:rFonts w:hint="eastAsia" w:ascii="微软雅黑" w:hAnsi="微软雅黑" w:eastAsia="微软雅黑" w:cs="微软雅黑"/>
          <w:sz w:val="21"/>
          <w:szCs w:val="21"/>
          <w:lang w:val="en-US"/>
        </w:rPr>
        <w:t xml:space="preserve">    </w:t>
      </w:r>
      <w:r>
        <w:rPr>
          <w:rFonts w:hint="eastAsia" w:ascii="微软雅黑" w:hAnsi="微软雅黑" w:eastAsia="微软雅黑" w:cs="微软雅黑"/>
          <w:sz w:val="21"/>
          <w:szCs w:val="21"/>
        </w:rPr>
        <w:t>a=1;var b=2;c=3;</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w:t>
      </w:r>
    </w:p>
    <w:p>
      <w:pPr>
        <w:rPr>
          <w:rFonts w:hint="eastAsia" w:ascii="微软雅黑" w:hAnsi="微软雅黑" w:eastAsia="微软雅黑" w:cs="微软雅黑"/>
          <w:color w:val="0000FF"/>
          <w:sz w:val="21"/>
          <w:szCs w:val="21"/>
          <w:lang w:val="en-US" w:eastAsia="zh-CN"/>
        </w:rPr>
      </w:pPr>
      <w:r>
        <w:rPr>
          <w:rFonts w:hint="eastAsia" w:ascii="微软雅黑" w:hAnsi="微软雅黑" w:eastAsia="微软雅黑" w:cs="微软雅黑"/>
          <w:sz w:val="21"/>
          <w:szCs w:val="21"/>
        </w:rPr>
        <w:t xml:space="preserve">   test(10);</w:t>
      </w:r>
    </w:p>
    <w:p>
      <w:pPr>
        <w:numPr>
          <w:ilvl w:val="0"/>
          <w:numId w:val="0"/>
        </w:num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0000FF"/>
          <w:sz w:val="21"/>
          <w:szCs w:val="21"/>
          <w:lang w:val="en-US" w:eastAsia="zh-CN"/>
        </w:rPr>
        <w:t xml:space="preserve">   </w:t>
      </w:r>
      <w:r>
        <w:rPr>
          <w:rFonts w:hint="eastAsia" w:ascii="微软雅黑" w:hAnsi="微软雅黑" w:eastAsia="微软雅黑" w:cs="微软雅黑"/>
          <w:sz w:val="21"/>
          <w:szCs w:val="21"/>
          <w:lang w:val="en-US" w:eastAsia="zh-CN"/>
        </w:rPr>
        <w:t xml:space="preserve">alert(a);  alert(b);   alert(c);    </w:t>
      </w:r>
    </w:p>
    <w:p>
      <w:pPr>
        <w:numPr>
          <w:ilvl w:val="0"/>
          <w:numId w:val="0"/>
        </w:numPr>
        <w:jc w:val="left"/>
        <w:rPr>
          <w:rFonts w:hint="eastAsia" w:ascii="微软雅黑" w:hAnsi="微软雅黑" w:eastAsia="微软雅黑" w:cs="微软雅黑"/>
          <w:sz w:val="21"/>
          <w:szCs w:val="21"/>
          <w:lang w:val="en-US" w:eastAsia="zh-CN"/>
        </w:rPr>
      </w:pPr>
      <w:r>
        <w:drawing>
          <wp:anchor distT="0" distB="0" distL="114300" distR="114300" simplePos="0" relativeHeight="251663360" behindDoc="1" locked="0" layoutInCell="1" allowOverlap="1">
            <wp:simplePos x="0" y="0"/>
            <wp:positionH relativeFrom="column">
              <wp:posOffset>2781300</wp:posOffset>
            </wp:positionH>
            <wp:positionV relativeFrom="paragraph">
              <wp:posOffset>79375</wp:posOffset>
            </wp:positionV>
            <wp:extent cx="1450975" cy="2132965"/>
            <wp:effectExtent l="0" t="0" r="15875" b="635"/>
            <wp:wrapNone/>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1450975" cy="2132965"/>
                    </a:xfrm>
                    <a:prstGeom prst="rect">
                      <a:avLst/>
                    </a:prstGeom>
                    <a:noFill/>
                    <a:ln w="9525">
                      <a:noFill/>
                    </a:ln>
                  </pic:spPr>
                </pic:pic>
              </a:graphicData>
            </a:graphic>
          </wp:anchor>
        </w:drawing>
      </w:r>
      <w:r>
        <w:rPr>
          <w:rFonts w:hint="eastAsia" w:ascii="微软雅黑" w:hAnsi="微软雅黑" w:eastAsia="微软雅黑" w:cs="微软雅黑"/>
          <w:sz w:val="21"/>
          <w:szCs w:val="21"/>
          <w:lang w:val="en-US" w:eastAsia="zh-CN"/>
        </w:rPr>
        <w:t>弹出的三个值分别是多少？</w:t>
      </w:r>
    </w:p>
    <w:p>
      <w:pPr>
        <w:rPr>
          <w:rFonts w:hint="eastAsia" w:ascii="微软雅黑" w:hAnsi="微软雅黑" w:eastAsia="微软雅黑" w:cs="微软雅黑"/>
          <w:color w:val="0000FF"/>
          <w:sz w:val="21"/>
          <w:szCs w:val="21"/>
          <w:lang w:val="en-US" w:eastAsia="zh-CN"/>
        </w:rPr>
      </w:pPr>
      <w:r>
        <w:rPr>
          <w:rFonts w:hint="eastAsia" w:ascii="微软雅黑" w:hAnsi="微软雅黑" w:eastAsia="微软雅黑" w:cs="微软雅黑"/>
          <w:sz w:val="21"/>
          <w:szCs w:val="21"/>
        </w:rPr>
        <w:t>7、if(!("a" in window)){</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var a=1;</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alert(a);  </w:t>
      </w:r>
    </w:p>
    <w:p>
      <w:pPr>
        <w:numPr>
          <w:ilvl w:val="0"/>
          <w:numId w:val="0"/>
        </w:numPr>
        <w:jc w:val="left"/>
        <w:rPr>
          <w:rFonts w:hint="eastAsia" w:ascii="微软雅黑" w:hAnsi="微软雅黑" w:eastAsia="微软雅黑" w:cs="微软雅黑"/>
          <w:sz w:val="21"/>
          <w:szCs w:val="21"/>
          <w:lang w:val="en-US" w:eastAsia="zh-CN"/>
        </w:rPr>
      </w:pPr>
      <w:r>
        <w:drawing>
          <wp:anchor distT="0" distB="0" distL="114300" distR="114300" simplePos="0" relativeHeight="251664384" behindDoc="1" locked="0" layoutInCell="1" allowOverlap="1">
            <wp:simplePos x="0" y="0"/>
            <wp:positionH relativeFrom="column">
              <wp:posOffset>2400300</wp:posOffset>
            </wp:positionH>
            <wp:positionV relativeFrom="paragraph">
              <wp:posOffset>258445</wp:posOffset>
            </wp:positionV>
            <wp:extent cx="3180715" cy="3971290"/>
            <wp:effectExtent l="0" t="0" r="635" b="10160"/>
            <wp:wrapNone/>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1"/>
                    <a:stretch>
                      <a:fillRect/>
                    </a:stretch>
                  </pic:blipFill>
                  <pic:spPr>
                    <a:xfrm>
                      <a:off x="0" y="0"/>
                      <a:ext cx="3180715" cy="3971290"/>
                    </a:xfrm>
                    <a:prstGeom prst="rect">
                      <a:avLst/>
                    </a:prstGeom>
                    <a:noFill/>
                    <a:ln w="9525">
                      <a:noFill/>
                    </a:ln>
                  </pic:spPr>
                </pic:pic>
              </a:graphicData>
            </a:graphic>
          </wp:anchor>
        </w:drawing>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8、var a=4</w:t>
      </w:r>
      <w:r>
        <w:rPr>
          <w:rFonts w:hint="eastAsia" w:ascii="微软雅黑" w:hAnsi="微软雅黑" w:eastAsia="微软雅黑" w:cs="微软雅黑"/>
          <w:sz w:val="21"/>
          <w:szCs w:val="21"/>
          <w:lang w:val="en-US" w:eastAsia="zh-CN"/>
        </w:rPr>
        <w:t>;</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function b(x,y,a) {</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 xml:space="preserve">   </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rPr>
        <w:t xml:space="preserve">        </w:t>
      </w:r>
      <w:r>
        <w:rPr>
          <w:rFonts w:hint="eastAsia" w:ascii="微软雅黑" w:hAnsi="微软雅黑" w:eastAsia="微软雅黑" w:cs="微软雅黑"/>
          <w:sz w:val="21"/>
          <w:szCs w:val="21"/>
        </w:rPr>
        <w:t>alert(a);</w:t>
      </w:r>
      <w:r>
        <w:rPr>
          <w:rFonts w:hint="eastAsia" w:ascii="微软雅黑" w:hAnsi="微软雅黑" w:eastAsia="微软雅黑" w:cs="微软雅黑"/>
          <w:sz w:val="21"/>
          <w:szCs w:val="21"/>
          <w:lang w:val="en-US" w:eastAsia="zh-CN"/>
        </w:rPr>
        <w:t xml:space="preserve"> </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arguments[2]=10;        </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alert(a);</w:t>
      </w:r>
      <w:r>
        <w:rPr>
          <w:rFonts w:hint="eastAsia" w:ascii="微软雅黑" w:hAnsi="微软雅黑" w:eastAsia="微软雅黑" w:cs="微软雅黑"/>
          <w:sz w:val="21"/>
          <w:szCs w:val="21"/>
          <w:lang w:val="en-US" w:eastAsia="zh-CN"/>
        </w:rPr>
        <w:t xml:space="preserve"> </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a=b(1,2,3);   alert(a); </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三次弹出的结果是 </w:t>
      </w:r>
    </w:p>
    <w:p>
      <w:pPr>
        <w:pStyle w:val="3"/>
        <w:keepNext w:val="0"/>
        <w:keepLines w:val="0"/>
        <w:widowControl/>
        <w:suppressLineNumbers w:val="0"/>
        <w:shd w:val="clear" w:fill="FFFFFF"/>
        <w:rPr>
          <w:rFonts w:hint="eastAsia" w:ascii="微软雅黑" w:hAnsi="微软雅黑" w:eastAsia="微软雅黑" w:cs="微软雅黑"/>
          <w:b w:val="0"/>
          <w:bCs/>
          <w:kern w:val="0"/>
          <w:sz w:val="21"/>
          <w:szCs w:val="21"/>
          <w:lang w:val="en-US" w:eastAsia="zh-CN"/>
        </w:rPr>
      </w:pPr>
    </w:p>
    <w:p>
      <w:pPr>
        <w:ind w:left="1680" w:leftChars="0" w:firstLine="420" w:firstLineChars="0"/>
        <w:jc w:val="left"/>
        <w:rPr>
          <w:rFonts w:hint="eastAsia" w:ascii="微软雅黑" w:hAnsi="微软雅黑" w:eastAsia="微软雅黑" w:cs="微软雅黑"/>
          <w:b w:val="0"/>
          <w:bCs/>
          <w:color w:val="00B0F0"/>
          <w:kern w:val="0"/>
          <w:sz w:val="21"/>
          <w:szCs w:val="21"/>
          <w:lang w:val="en-US" w:eastAsia="zh-CN"/>
        </w:rPr>
      </w:pPr>
    </w:p>
    <w:p>
      <w:pPr>
        <w:rPr>
          <w:rFonts w:hint="eastAsia" w:ascii="微软雅黑" w:hAnsi="微软雅黑" w:eastAsia="微软雅黑" w:cs="微软雅黑"/>
          <w:sz w:val="21"/>
          <w:szCs w:val="21"/>
        </w:rPr>
      </w:pPr>
      <w:r>
        <w:drawing>
          <wp:anchor distT="0" distB="0" distL="114300" distR="114300" simplePos="0" relativeHeight="251665408" behindDoc="1" locked="0" layoutInCell="1" allowOverlap="1">
            <wp:simplePos x="0" y="0"/>
            <wp:positionH relativeFrom="column">
              <wp:posOffset>1894205</wp:posOffset>
            </wp:positionH>
            <wp:positionV relativeFrom="paragraph">
              <wp:posOffset>146050</wp:posOffset>
            </wp:positionV>
            <wp:extent cx="3742690" cy="3028315"/>
            <wp:effectExtent l="0" t="0" r="10160" b="635"/>
            <wp:wrapNone/>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2"/>
                    <a:stretch>
                      <a:fillRect/>
                    </a:stretch>
                  </pic:blipFill>
                  <pic:spPr>
                    <a:xfrm>
                      <a:off x="0" y="0"/>
                      <a:ext cx="3742690" cy="3028315"/>
                    </a:xfrm>
                    <a:prstGeom prst="rect">
                      <a:avLst/>
                    </a:prstGeom>
                    <a:noFill/>
                    <a:ln w="9525">
                      <a:noFill/>
                    </a:ln>
                  </pic:spPr>
                </pic:pic>
              </a:graphicData>
            </a:graphic>
          </wp:anchor>
        </w:drawing>
      </w:r>
      <w:r>
        <w:rPr>
          <w:rFonts w:hint="eastAsia" w:ascii="微软雅黑" w:hAnsi="微软雅黑" w:eastAsia="微软雅黑" w:cs="微软雅黑"/>
          <w:sz w:val="21"/>
          <w:szCs w:val="21"/>
        </w:rPr>
        <w:t>9、var foo='hello';</w:t>
      </w:r>
      <w:r>
        <w:rPr>
          <w:rFonts w:hint="eastAsia" w:ascii="微软雅黑" w:hAnsi="微软雅黑" w:eastAsia="微软雅黑" w:cs="微软雅黑"/>
          <w:sz w:val="21"/>
          <w:szCs w:val="21"/>
          <w:lang w:val="en-US" w:eastAsia="zh-CN"/>
        </w:rPr>
        <w:t xml:space="preserve"> </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(function(foo){</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console.log(foo);</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var foo=foo||'world';</w:t>
      </w:r>
    </w:p>
    <w:p>
      <w:pPr>
        <w:rPr>
          <w:rFonts w:hint="eastAsia" w:ascii="微软雅黑" w:hAnsi="微软雅黑" w:eastAsia="微软雅黑" w:cs="微软雅黑"/>
          <w:color w:val="0000FF"/>
          <w:sz w:val="21"/>
          <w:szCs w:val="21"/>
          <w:lang w:val="en-US" w:eastAsia="zh-CN"/>
        </w:rPr>
      </w:pPr>
      <w:r>
        <w:rPr>
          <w:rFonts w:hint="eastAsia" w:ascii="微软雅黑" w:hAnsi="微软雅黑" w:eastAsia="微软雅黑" w:cs="微软雅黑"/>
          <w:sz w:val="21"/>
          <w:szCs w:val="21"/>
        </w:rPr>
        <w:t xml:space="preserve">      console.log(foo);</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})(foo);</w:t>
      </w:r>
    </w:p>
    <w:p>
      <w:pPr>
        <w:jc w:val="left"/>
        <w:rPr>
          <w:rFonts w:hint="eastAsia" w:ascii="微软雅黑" w:hAnsi="微软雅黑" w:eastAsia="微软雅黑" w:cs="微软雅黑"/>
          <w:sz w:val="21"/>
          <w:szCs w:val="21"/>
        </w:rPr>
      </w:pPr>
      <w:r>
        <w:drawing>
          <wp:anchor distT="0" distB="0" distL="114300" distR="114300" simplePos="0" relativeHeight="251666432" behindDoc="1" locked="0" layoutInCell="1" allowOverlap="1">
            <wp:simplePos x="0" y="0"/>
            <wp:positionH relativeFrom="column">
              <wp:posOffset>1514475</wp:posOffset>
            </wp:positionH>
            <wp:positionV relativeFrom="paragraph">
              <wp:posOffset>304165</wp:posOffset>
            </wp:positionV>
            <wp:extent cx="5270500" cy="4520565"/>
            <wp:effectExtent l="0" t="0" r="6350" b="13335"/>
            <wp:wrapNone/>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3"/>
                    <a:stretch>
                      <a:fillRect/>
                    </a:stretch>
                  </pic:blipFill>
                  <pic:spPr>
                    <a:xfrm>
                      <a:off x="0" y="0"/>
                      <a:ext cx="5270500" cy="4520565"/>
                    </a:xfrm>
                    <a:prstGeom prst="rect">
                      <a:avLst/>
                    </a:prstGeom>
                    <a:noFill/>
                    <a:ln w="9525">
                      <a:noFill/>
                    </a:ln>
                  </pic:spPr>
                </pic:pic>
              </a:graphicData>
            </a:graphic>
          </wp:anchor>
        </w:drawing>
      </w:r>
      <w:r>
        <w:rPr>
          <w:rFonts w:hint="eastAsia" w:ascii="微软雅黑" w:hAnsi="微软雅黑" w:eastAsia="微软雅黑" w:cs="微软雅黑"/>
          <w:sz w:val="21"/>
          <w:szCs w:val="21"/>
        </w:rPr>
        <w:t xml:space="preserve">   console.log(foo); </w:t>
      </w:r>
    </w:p>
    <w:p>
      <w:pPr>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rPr>
        <w:t>三次分别输出什么？</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10、var a=9;</w:t>
      </w:r>
      <w:r>
        <w:rPr>
          <w:rFonts w:hint="eastAsia" w:ascii="微软雅黑" w:hAnsi="微软雅黑" w:eastAsia="微软雅黑" w:cs="微软雅黑"/>
          <w:sz w:val="21"/>
          <w:szCs w:val="21"/>
          <w:lang w:val="en-US" w:eastAsia="zh-CN"/>
        </w:rPr>
        <w:t xml:space="preserve"> </w:t>
      </w:r>
    </w:p>
    <w:p>
      <w:pPr>
        <w:ind w:firstLine="420" w:firstLineChars="200"/>
        <w:rPr>
          <w:rFonts w:hint="eastAsia" w:ascii="微软雅黑" w:hAnsi="微软雅黑" w:eastAsia="微软雅黑" w:cs="微软雅黑"/>
          <w:color w:val="0000FF"/>
          <w:sz w:val="21"/>
          <w:szCs w:val="21"/>
          <w:lang w:val="en-US" w:eastAsia="zh-CN"/>
        </w:rPr>
      </w:pPr>
      <w:r>
        <w:rPr>
          <w:rFonts w:hint="eastAsia" w:ascii="微软雅黑" w:hAnsi="微软雅黑" w:eastAsia="微软雅黑" w:cs="微软雅黑"/>
          <w:sz w:val="21"/>
          <w:szCs w:val="21"/>
        </w:rPr>
        <w:t>function fn(){</w:t>
      </w:r>
      <w:r>
        <w:rPr>
          <w:rFonts w:hint="eastAsia" w:ascii="微软雅黑" w:hAnsi="微软雅黑" w:eastAsia="微软雅黑" w:cs="微软雅黑"/>
          <w:sz w:val="21"/>
          <w:szCs w:val="21"/>
          <w:lang w:val="en-US" w:eastAsia="zh-CN"/>
        </w:rPr>
        <w:t xml:space="preserve"> </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 xml:space="preserve">   a=0;</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 xml:space="preserve">   </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 xml:space="preserve">return function(b){ return b+a++; }    </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w:t>
      </w:r>
    </w:p>
    <w:p>
      <w:pPr>
        <w:ind w:firstLine="420" w:firstLineChars="200"/>
        <w:rPr>
          <w:rFonts w:hint="eastAsia" w:ascii="微软雅黑" w:hAnsi="微软雅黑" w:eastAsia="微软雅黑" w:cs="微软雅黑"/>
          <w:color w:val="0000FF"/>
          <w:sz w:val="21"/>
          <w:szCs w:val="21"/>
          <w:lang w:val="en-US" w:eastAsia="zh-CN"/>
        </w:rPr>
      </w:pPr>
      <w:r>
        <w:rPr>
          <w:rFonts w:hint="eastAsia" w:ascii="微软雅黑" w:hAnsi="微软雅黑" w:eastAsia="微软雅黑" w:cs="微软雅黑"/>
          <w:sz w:val="21"/>
          <w:szCs w:val="21"/>
        </w:rPr>
        <w:t>var f=fn()</w:t>
      </w:r>
    </w:p>
    <w:p>
      <w:pPr>
        <w:ind w:firstLine="42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var m=f(5);alert(m);</w:t>
      </w:r>
    </w:p>
    <w:p>
      <w:pPr>
        <w:ind w:firstLine="420" w:firstLineChars="2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var n=fn()(5);alert(n);</w:t>
      </w:r>
      <w:r>
        <w:rPr>
          <w:rFonts w:hint="eastAsia" w:ascii="微软雅黑" w:hAnsi="微软雅黑" w:eastAsia="微软雅黑" w:cs="微软雅黑"/>
          <w:sz w:val="21"/>
          <w:szCs w:val="21"/>
          <w:lang w:val="en-US" w:eastAsia="zh-CN"/>
        </w:rPr>
        <w:t xml:space="preserve"> </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var x=f(5);alert(x);</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alert(a);  弹出的四次结果？</w:t>
      </w:r>
    </w:p>
    <w:p>
      <w:pPr>
        <w:pStyle w:val="2"/>
        <w:rPr>
          <w:rFonts w:hint="eastAsia" w:ascii="微软雅黑" w:hAnsi="微软雅黑" w:eastAsia="微软雅黑" w:cs="微软雅黑"/>
          <w:sz w:val="21"/>
          <w:szCs w:val="21"/>
        </w:rPr>
      </w:pPr>
      <w:r>
        <w:rPr>
          <w:rFonts w:hint="eastAsia" w:ascii="微软雅黑" w:hAnsi="微软雅黑" w:eastAsia="微软雅黑" w:cs="微软雅黑"/>
          <w:sz w:val="21"/>
          <w:szCs w:val="21"/>
        </w:rPr>
        <w:t>三、思考题：</w:t>
      </w:r>
    </w:p>
    <w:p>
      <w:pPr>
        <w:numPr>
          <w:ilvl w:val="0"/>
          <w:numId w:val="5"/>
        </w:num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document.parentNode的值是什么，为什么 </w:t>
      </w:r>
    </w:p>
    <w:p>
      <w:pPr>
        <w:numPr>
          <w:ilvl w:val="0"/>
          <w:numId w:val="6"/>
        </w:numPr>
        <w:rPr>
          <w:rFonts w:hint="eastAsia" w:ascii="微软雅黑" w:hAnsi="微软雅黑" w:eastAsia="微软雅黑" w:cs="微软雅黑"/>
          <w:sz w:val="21"/>
          <w:szCs w:val="21"/>
        </w:rPr>
      </w:pPr>
      <w:r>
        <w:rPr>
          <w:rFonts w:hint="eastAsia" w:ascii="微软雅黑" w:hAnsi="微软雅黑" w:eastAsia="微软雅黑" w:cs="微软雅黑"/>
          <w:sz w:val="21"/>
          <w:szCs w:val="21"/>
        </w:rPr>
        <w:t>document.parentnode的值是什么，为什么</w:t>
      </w:r>
      <w:r>
        <w:rPr>
          <w:rFonts w:hint="eastAsia" w:ascii="微软雅黑" w:hAnsi="微软雅黑" w:eastAsia="微软雅黑" w:cs="微软雅黑"/>
          <w:color w:val="008000"/>
          <w:sz w:val="21"/>
          <w:szCs w:val="21"/>
        </w:rPr>
        <w:t xml:space="preserve"> </w:t>
      </w:r>
      <w:r>
        <w:rPr>
          <w:rFonts w:hint="eastAsia" w:ascii="微软雅黑" w:hAnsi="微软雅黑" w:eastAsia="微软雅黑" w:cs="微软雅黑"/>
          <w:color w:val="008000"/>
          <w:sz w:val="21"/>
          <w:szCs w:val="21"/>
          <w:lang w:val="en-US" w:eastAsia="zh-CN"/>
        </w:rPr>
        <w:t>。</w:t>
      </w:r>
    </w:p>
    <w:p>
      <w:pPr>
        <w:numPr>
          <w:ilvl w:val="0"/>
          <w:numId w:val="7"/>
        </w:numPr>
        <w:rPr>
          <w:rFonts w:hint="eastAsia" w:ascii="微软雅黑" w:hAnsi="微软雅黑" w:eastAsia="微软雅黑" w:cs="微软雅黑"/>
          <w:color w:val="008000"/>
          <w:sz w:val="21"/>
          <w:szCs w:val="21"/>
        </w:rPr>
      </w:pPr>
      <w:r>
        <w:rPr>
          <w:rFonts w:hint="eastAsia" w:ascii="微软雅黑" w:hAnsi="微软雅黑" w:eastAsia="微软雅黑" w:cs="微软雅黑"/>
          <w:sz w:val="21"/>
          <w:szCs w:val="21"/>
        </w:rPr>
        <w:t>prototype是谁的属性，它起什么作用？__proto__是谁的属性，它有什么作用？prototype和__proto__有什么联系？</w:t>
      </w:r>
    </w:p>
    <w:p>
      <w:pPr>
        <w:numPr>
          <w:ilvl w:val="0"/>
          <w:numId w:val="8"/>
        </w:numPr>
        <w:rPr>
          <w:rFonts w:hint="eastAsia" w:ascii="微软雅黑" w:hAnsi="微软雅黑" w:eastAsia="微软雅黑" w:cs="微软雅黑"/>
          <w:sz w:val="21"/>
          <w:szCs w:val="21"/>
        </w:rPr>
      </w:pPr>
      <w:r>
        <w:rPr>
          <w:rFonts w:hint="eastAsia" w:ascii="微软雅黑" w:hAnsi="微软雅黑" w:eastAsia="微软雅黑" w:cs="微软雅黑"/>
          <w:sz w:val="21"/>
          <w:szCs w:val="21"/>
        </w:rPr>
        <w:t>hasOwnProperty和in都是用来判断对象的属性的，这两个是怎么用的，有什么区别？</w:t>
      </w:r>
    </w:p>
    <w:p>
      <w:pPr>
        <w:jc w:val="left"/>
        <w:rPr>
          <w:rFonts w:hint="default" w:ascii="微软雅黑" w:hAnsi="微软雅黑" w:eastAsia="微软雅黑" w:cs="微软雅黑"/>
          <w:b w:val="0"/>
          <w:bCs w:val="0"/>
          <w:sz w:val="21"/>
          <w:szCs w:val="21"/>
          <w:lang w:val="en-US"/>
        </w:rPr>
      </w:pPr>
      <w:r>
        <w:rPr>
          <w:rFonts w:hint="eastAsia" w:ascii="微软雅黑" w:hAnsi="微软雅黑" w:eastAsia="微软雅黑" w:cs="微软雅黑"/>
          <w:b w:val="0"/>
          <w:bCs w:val="0"/>
          <w:sz w:val="21"/>
          <w:szCs w:val="21"/>
        </w:rPr>
        <w:t>什么是闭包，它有什么作用？</w:t>
      </w:r>
      <w:r>
        <w:rPr>
          <w:rFonts w:hint="default" w:ascii="微软雅黑" w:hAnsi="微软雅黑" w:eastAsia="微软雅黑" w:cs="微软雅黑"/>
          <w:b w:val="0"/>
          <w:bCs w:val="0"/>
          <w:sz w:val="21"/>
          <w:szCs w:val="21"/>
          <w:lang w:val="en-US"/>
        </w:rPr>
        <w:tab/>
      </w:r>
    </w:p>
    <w:p>
      <w:p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四，附加题</w:t>
      </w:r>
      <w:r>
        <w:rPr>
          <w:rFonts w:hint="eastAsia" w:ascii="微软雅黑" w:hAnsi="微软雅黑" w:eastAsia="微软雅黑" w:cs="微软雅黑"/>
          <w:b w:val="0"/>
          <w:bCs w:val="0"/>
          <w:sz w:val="21"/>
          <w:szCs w:val="21"/>
          <w:lang w:val="en-US" w:eastAsia="zh-CN"/>
        </w:rPr>
        <w:t xml:space="preserve">  画图/分析步骤</w:t>
      </w:r>
    </w:p>
    <w:p>
      <w:pPr>
        <w:jc w:val="left"/>
        <w:rPr>
          <w:rFonts w:hint="eastAsia" w:ascii="微软雅黑" w:hAnsi="微软雅黑" w:eastAsia="微软雅黑" w:cs="微软雅黑"/>
          <w:b w:val="0"/>
          <w:bCs w:val="0"/>
          <w:sz w:val="21"/>
          <w:szCs w:val="21"/>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swiss"/>
    <w:pitch w:val="default"/>
    <w:sig w:usb0="80000287" w:usb1="28CF3C50"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singleLevel"/>
    <w:tmpl w:val="00000009"/>
    <w:lvl w:ilvl="0" w:tentative="0">
      <w:start w:val="1"/>
      <w:numFmt w:val="decimal"/>
      <w:suff w:val="nothing"/>
      <w:lvlText w:val="%1、"/>
      <w:lvlJc w:val="left"/>
    </w:lvl>
  </w:abstractNum>
  <w:abstractNum w:abstractNumId="1">
    <w:nsid w:val="0000000A"/>
    <w:multiLevelType w:val="singleLevel"/>
    <w:tmpl w:val="0000000A"/>
    <w:lvl w:ilvl="0" w:tentative="0">
      <w:start w:val="2"/>
      <w:numFmt w:val="decimal"/>
      <w:suff w:val="nothing"/>
      <w:lvlText w:val="%1、"/>
      <w:lvlJc w:val="left"/>
    </w:lvl>
  </w:abstractNum>
  <w:abstractNum w:abstractNumId="2">
    <w:nsid w:val="0000000B"/>
    <w:multiLevelType w:val="singleLevel"/>
    <w:tmpl w:val="0000000B"/>
    <w:lvl w:ilvl="0" w:tentative="0">
      <w:start w:val="3"/>
      <w:numFmt w:val="decimal"/>
      <w:suff w:val="nothing"/>
      <w:lvlText w:val="%1、"/>
      <w:lvlJc w:val="left"/>
    </w:lvl>
  </w:abstractNum>
  <w:abstractNum w:abstractNumId="3">
    <w:nsid w:val="0000000C"/>
    <w:multiLevelType w:val="singleLevel"/>
    <w:tmpl w:val="0000000C"/>
    <w:lvl w:ilvl="0" w:tentative="0">
      <w:start w:val="4"/>
      <w:numFmt w:val="decimal"/>
      <w:suff w:val="nothing"/>
      <w:lvlText w:val="%1、"/>
      <w:lvlJc w:val="left"/>
    </w:lvl>
  </w:abstractNum>
  <w:abstractNum w:abstractNumId="4">
    <w:nsid w:val="556B0FE4"/>
    <w:multiLevelType w:val="singleLevel"/>
    <w:tmpl w:val="556B0FE4"/>
    <w:lvl w:ilvl="0" w:tentative="0">
      <w:start w:val="2"/>
      <w:numFmt w:val="decimal"/>
      <w:suff w:val="nothing"/>
      <w:lvlText w:val="%1、"/>
      <w:lvlJc w:val="left"/>
    </w:lvl>
  </w:abstractNum>
  <w:abstractNum w:abstractNumId="5">
    <w:nsid w:val="556B1005"/>
    <w:multiLevelType w:val="singleLevel"/>
    <w:tmpl w:val="556B1005"/>
    <w:lvl w:ilvl="0" w:tentative="0">
      <w:start w:val="3"/>
      <w:numFmt w:val="decimal"/>
      <w:suff w:val="nothing"/>
      <w:lvlText w:val="%1、"/>
      <w:lvlJc w:val="left"/>
    </w:lvl>
  </w:abstractNum>
  <w:abstractNum w:abstractNumId="6">
    <w:nsid w:val="59967ACB"/>
    <w:multiLevelType w:val="singleLevel"/>
    <w:tmpl w:val="59967ACB"/>
    <w:lvl w:ilvl="0" w:tentative="0">
      <w:start w:val="1"/>
      <w:numFmt w:val="decimal"/>
      <w:suff w:val="nothing"/>
      <w:lvlText w:val="%1、"/>
      <w:lvlJc w:val="left"/>
    </w:lvl>
  </w:abstractNum>
  <w:abstractNum w:abstractNumId="7">
    <w:nsid w:val="59967BD7"/>
    <w:multiLevelType w:val="singleLevel"/>
    <w:tmpl w:val="59967BD7"/>
    <w:lvl w:ilvl="0" w:tentative="0">
      <w:start w:val="2"/>
      <w:numFmt w:val="chineseCounting"/>
      <w:suff w:val="nothing"/>
      <w:lvlText w:val="%1、"/>
      <w:lvlJc w:val="left"/>
    </w:lvl>
  </w:abstractNum>
  <w:num w:numId="1">
    <w:abstractNumId w:val="6"/>
  </w:num>
  <w:num w:numId="2">
    <w:abstractNumId w:val="7"/>
  </w:num>
  <w:num w:numId="3">
    <w:abstractNumId w:val="4"/>
  </w:num>
  <w:num w:numId="4">
    <w:abstractNumId w:val="5"/>
  </w:num>
  <w:num w:numId="5">
    <w:abstractNumId w:val="0"/>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EF513E"/>
    <w:rsid w:val="18F42BA6"/>
    <w:rsid w:val="3E6F0A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customStyle="1" w:styleId="6">
    <w:name w:val="17"/>
    <w:basedOn w:val="4"/>
    <w:uiPriority w:val="0"/>
    <w:rPr>
      <w:rFonts w:hint="default" w:ascii="Times New Roman" w:hAnsi="Times New Roman" w:cs="Times New Roman"/>
      <w:b/>
    </w:rPr>
  </w:style>
  <w:style w:type="paragraph" w:customStyle="1" w:styleId="7">
    <w:name w:val="普通(网站) Char"/>
    <w:basedOn w:val="1"/>
    <w:qFormat/>
    <w:uiPriority w:val="0"/>
    <w:pPr>
      <w:spacing w:before="100" w:beforeAutospacing="1" w:after="100" w:afterAutospacing="1"/>
      <w:ind w:left="0" w:right="0"/>
      <w:jc w:val="left"/>
    </w:pPr>
    <w:rPr>
      <w:rFonts w:hint="eastAsia" w:ascii="宋体" w:hAnsi="宋体" w:eastAsia="宋体" w:cs="宋体"/>
      <w:kern w:val="0"/>
      <w:sz w:val="24"/>
      <w:szCs w:val="24"/>
      <w:lang w:val="en-US" w:eastAsia="zh-CN" w:bidi="ar-SA"/>
    </w:rPr>
  </w:style>
  <w:style w:type="paragraph" w:customStyle="1" w:styleId="8">
    <w:name w:val="HTML 预设格式 Char"/>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2017-08-18T05:01:00Z</dcterms:created>
  <dc:creator>admin</dc:creator>
  <cp:lastModifiedBy>admin</cp:lastModifiedBy>
  <dcterms:modified xsi:type="dcterms:W3CDTF">2017-08-18T12:46:18Z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